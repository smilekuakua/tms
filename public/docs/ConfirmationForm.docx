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A1CC9" w14:textId="490EFBA6" w:rsidR="003F31FC" w:rsidRPr="003F31FC" w:rsidRDefault="00F34312" w:rsidP="003F31FC">
      <w:pPr>
        <w:jc w:val="center"/>
        <w:rPr>
          <w:rFonts w:asciiTheme="minorHAnsi" w:eastAsia="Calibri" w:hAnsiTheme="minorHAnsi" w:cstheme="minorHAnsi"/>
          <w:b/>
          <w:bCs/>
          <w:spacing w:val="-11"/>
          <w:sz w:val="32"/>
          <w:szCs w:val="32"/>
        </w:rPr>
      </w:pPr>
      <w:r w:rsidRPr="003F31FC">
        <w:rPr>
          <w:rFonts w:asciiTheme="minorHAnsi" w:eastAsia="Calibri" w:hAnsiTheme="minorHAnsi" w:cstheme="minorHAnsi"/>
          <w:b/>
          <w:bCs/>
          <w:spacing w:val="1"/>
          <w:sz w:val="32"/>
          <w:szCs w:val="32"/>
        </w:rPr>
        <w:t>I</w:t>
      </w:r>
      <w:r w:rsidRPr="003F31FC">
        <w:rPr>
          <w:rFonts w:asciiTheme="minorHAnsi" w:eastAsia="Calibri" w:hAnsiTheme="minorHAnsi" w:cstheme="minorHAnsi"/>
          <w:b/>
          <w:bCs/>
          <w:sz w:val="32"/>
          <w:szCs w:val="32"/>
        </w:rPr>
        <w:t>TEC</w:t>
      </w:r>
      <w:r w:rsidRPr="003F31FC">
        <w:rPr>
          <w:rFonts w:asciiTheme="minorHAnsi" w:eastAsia="Calibri" w:hAnsiTheme="minorHAnsi" w:cstheme="minorHAnsi"/>
          <w:b/>
          <w:bCs/>
          <w:spacing w:val="-1"/>
          <w:sz w:val="32"/>
          <w:szCs w:val="32"/>
        </w:rPr>
        <w:t>4</w:t>
      </w:r>
      <w:r w:rsidRPr="003F31FC">
        <w:rPr>
          <w:rFonts w:asciiTheme="minorHAnsi" w:eastAsia="Calibri" w:hAnsiTheme="minorHAnsi" w:cstheme="minorHAnsi"/>
          <w:b/>
          <w:bCs/>
          <w:spacing w:val="1"/>
          <w:sz w:val="32"/>
          <w:szCs w:val="32"/>
        </w:rPr>
        <w:t>0</w:t>
      </w:r>
      <w:r w:rsidRPr="003F31FC">
        <w:rPr>
          <w:rFonts w:asciiTheme="minorHAnsi" w:eastAsia="Calibri" w:hAnsiTheme="minorHAnsi" w:cstheme="minorHAnsi"/>
          <w:b/>
          <w:bCs/>
          <w:sz w:val="32"/>
          <w:szCs w:val="32"/>
        </w:rPr>
        <w:t>0</w:t>
      </w:r>
      <w:r w:rsidRPr="003F31FC">
        <w:rPr>
          <w:rFonts w:asciiTheme="minorHAnsi" w:eastAsia="Calibri" w:hAnsiTheme="minorHAnsi" w:cstheme="minorHAnsi"/>
          <w:b/>
          <w:bCs/>
          <w:spacing w:val="-11"/>
          <w:sz w:val="32"/>
          <w:szCs w:val="32"/>
        </w:rPr>
        <w:t xml:space="preserve"> </w:t>
      </w:r>
      <w:r w:rsidRPr="003F31FC">
        <w:rPr>
          <w:rFonts w:asciiTheme="minorHAnsi" w:eastAsia="Calibri" w:hAnsiTheme="minorHAnsi" w:cstheme="minorHAnsi"/>
          <w:b/>
          <w:bCs/>
          <w:sz w:val="32"/>
          <w:szCs w:val="32"/>
        </w:rPr>
        <w:t>S</w:t>
      </w:r>
      <w:r w:rsidRPr="003F31FC">
        <w:rPr>
          <w:rFonts w:asciiTheme="minorHAnsi" w:eastAsia="Calibri" w:hAnsiTheme="minorHAnsi" w:cstheme="minorHAnsi"/>
          <w:b/>
          <w:bCs/>
          <w:spacing w:val="3"/>
          <w:sz w:val="32"/>
          <w:szCs w:val="32"/>
        </w:rPr>
        <w:t>u</w:t>
      </w:r>
      <w:r w:rsidRPr="003F31FC">
        <w:rPr>
          <w:rFonts w:asciiTheme="minorHAnsi" w:eastAsia="Calibri" w:hAnsiTheme="minorHAnsi" w:cstheme="minorHAnsi"/>
          <w:b/>
          <w:bCs/>
          <w:sz w:val="32"/>
          <w:szCs w:val="32"/>
        </w:rPr>
        <w:t>mm</w:t>
      </w:r>
      <w:r w:rsidRPr="003F31FC">
        <w:rPr>
          <w:rFonts w:asciiTheme="minorHAnsi" w:eastAsia="Calibri" w:hAnsiTheme="minorHAnsi" w:cstheme="minorHAnsi"/>
          <w:b/>
          <w:bCs/>
          <w:spacing w:val="2"/>
          <w:sz w:val="32"/>
          <w:szCs w:val="32"/>
        </w:rPr>
        <w:t>e</w:t>
      </w:r>
      <w:r w:rsidRPr="003F31FC">
        <w:rPr>
          <w:rFonts w:asciiTheme="minorHAnsi" w:eastAsia="Calibri" w:hAnsiTheme="minorHAnsi" w:cstheme="minorHAnsi"/>
          <w:b/>
          <w:bCs/>
          <w:sz w:val="32"/>
          <w:szCs w:val="32"/>
        </w:rPr>
        <w:t>r</w:t>
      </w:r>
      <w:r w:rsidRPr="003F31FC">
        <w:rPr>
          <w:rFonts w:asciiTheme="minorHAnsi" w:eastAsia="Calibri" w:hAnsiTheme="minorHAnsi" w:cstheme="minorHAnsi"/>
          <w:b/>
          <w:bCs/>
          <w:spacing w:val="-12"/>
          <w:sz w:val="32"/>
          <w:szCs w:val="32"/>
        </w:rPr>
        <w:t xml:space="preserve"> </w:t>
      </w:r>
      <w:r w:rsidRPr="003F31FC">
        <w:rPr>
          <w:rFonts w:asciiTheme="minorHAnsi" w:eastAsia="Calibri" w:hAnsiTheme="minorHAnsi" w:cstheme="minorHAnsi"/>
          <w:b/>
          <w:bCs/>
          <w:spacing w:val="3"/>
          <w:sz w:val="32"/>
          <w:szCs w:val="32"/>
        </w:rPr>
        <w:t>T</w:t>
      </w:r>
      <w:r w:rsidRPr="003F31FC">
        <w:rPr>
          <w:rFonts w:asciiTheme="minorHAnsi" w:eastAsia="Calibri" w:hAnsiTheme="minorHAnsi" w:cstheme="minorHAnsi"/>
          <w:b/>
          <w:bCs/>
          <w:spacing w:val="-1"/>
          <w:sz w:val="32"/>
          <w:szCs w:val="32"/>
        </w:rPr>
        <w:t>r</w:t>
      </w:r>
      <w:r w:rsidRPr="003F31FC">
        <w:rPr>
          <w:rFonts w:asciiTheme="minorHAnsi" w:eastAsia="Calibri" w:hAnsiTheme="minorHAnsi" w:cstheme="minorHAnsi"/>
          <w:b/>
          <w:bCs/>
          <w:spacing w:val="1"/>
          <w:sz w:val="32"/>
          <w:szCs w:val="32"/>
        </w:rPr>
        <w:t>ai</w:t>
      </w:r>
      <w:r w:rsidRPr="003F31FC">
        <w:rPr>
          <w:rFonts w:asciiTheme="minorHAnsi" w:eastAsia="Calibri" w:hAnsiTheme="minorHAnsi" w:cstheme="minorHAnsi"/>
          <w:b/>
          <w:bCs/>
          <w:sz w:val="32"/>
          <w:szCs w:val="32"/>
        </w:rPr>
        <w:t>n</w:t>
      </w:r>
      <w:r w:rsidRPr="003F31FC">
        <w:rPr>
          <w:rFonts w:asciiTheme="minorHAnsi" w:eastAsia="Calibri" w:hAnsiTheme="minorHAnsi" w:cstheme="minorHAnsi"/>
          <w:b/>
          <w:bCs/>
          <w:spacing w:val="1"/>
          <w:sz w:val="32"/>
          <w:szCs w:val="32"/>
        </w:rPr>
        <w:t>i</w:t>
      </w:r>
      <w:r w:rsidRPr="003F31FC">
        <w:rPr>
          <w:rFonts w:asciiTheme="minorHAnsi" w:eastAsia="Calibri" w:hAnsiTheme="minorHAnsi" w:cstheme="minorHAnsi"/>
          <w:b/>
          <w:bCs/>
          <w:sz w:val="32"/>
          <w:szCs w:val="32"/>
        </w:rPr>
        <w:t>ng</w:t>
      </w:r>
    </w:p>
    <w:p w14:paraId="081F5481" w14:textId="242DEFED" w:rsidR="008D7EF7" w:rsidRPr="003F31FC" w:rsidRDefault="00F34312" w:rsidP="003F31FC">
      <w:pPr>
        <w:jc w:val="center"/>
        <w:rPr>
          <w:rFonts w:asciiTheme="minorHAnsi" w:eastAsia="Calibri" w:hAnsiTheme="minorHAnsi" w:cstheme="minorHAnsi"/>
          <w:b/>
          <w:bCs/>
          <w:sz w:val="32"/>
          <w:szCs w:val="32"/>
        </w:rPr>
      </w:pPr>
      <w:r w:rsidRPr="003F31FC">
        <w:rPr>
          <w:rFonts w:asciiTheme="minorHAnsi" w:eastAsia="Calibri" w:hAnsiTheme="minorHAnsi" w:cstheme="minorHAnsi"/>
          <w:b/>
          <w:bCs/>
          <w:sz w:val="32"/>
          <w:szCs w:val="32"/>
        </w:rPr>
        <w:t>Con</w:t>
      </w:r>
      <w:r w:rsidRPr="003F31FC">
        <w:rPr>
          <w:rFonts w:asciiTheme="minorHAnsi" w:eastAsia="Calibri" w:hAnsiTheme="minorHAnsi" w:cstheme="minorHAnsi"/>
          <w:b/>
          <w:bCs/>
          <w:spacing w:val="1"/>
          <w:sz w:val="32"/>
          <w:szCs w:val="32"/>
        </w:rPr>
        <w:t>fi</w:t>
      </w:r>
      <w:r w:rsidRPr="003F31FC">
        <w:rPr>
          <w:rFonts w:asciiTheme="minorHAnsi" w:eastAsia="Calibri" w:hAnsiTheme="minorHAnsi" w:cstheme="minorHAnsi"/>
          <w:b/>
          <w:bCs/>
          <w:spacing w:val="-1"/>
          <w:sz w:val="32"/>
          <w:szCs w:val="32"/>
        </w:rPr>
        <w:t>r</w:t>
      </w:r>
      <w:r w:rsidRPr="003F31FC">
        <w:rPr>
          <w:rFonts w:asciiTheme="minorHAnsi" w:eastAsia="Calibri" w:hAnsiTheme="minorHAnsi" w:cstheme="minorHAnsi"/>
          <w:b/>
          <w:bCs/>
          <w:sz w:val="32"/>
          <w:szCs w:val="32"/>
        </w:rPr>
        <w:t>m</w:t>
      </w:r>
      <w:r w:rsidRPr="003F31FC">
        <w:rPr>
          <w:rFonts w:asciiTheme="minorHAnsi" w:eastAsia="Calibri" w:hAnsiTheme="minorHAnsi" w:cstheme="minorHAnsi"/>
          <w:b/>
          <w:bCs/>
          <w:spacing w:val="1"/>
          <w:sz w:val="32"/>
          <w:szCs w:val="32"/>
        </w:rPr>
        <w:t>ati</w:t>
      </w:r>
      <w:r w:rsidRPr="003F31FC">
        <w:rPr>
          <w:rFonts w:asciiTheme="minorHAnsi" w:eastAsia="Calibri" w:hAnsiTheme="minorHAnsi" w:cstheme="minorHAnsi"/>
          <w:b/>
          <w:bCs/>
          <w:sz w:val="32"/>
          <w:szCs w:val="32"/>
        </w:rPr>
        <w:t>on</w:t>
      </w:r>
      <w:r w:rsidRPr="003F31FC">
        <w:rPr>
          <w:rFonts w:asciiTheme="minorHAnsi" w:eastAsia="Calibri" w:hAnsiTheme="minorHAnsi" w:cstheme="minorHAnsi"/>
          <w:b/>
          <w:bCs/>
          <w:spacing w:val="-17"/>
          <w:sz w:val="32"/>
          <w:szCs w:val="32"/>
        </w:rPr>
        <w:t xml:space="preserve"> </w:t>
      </w:r>
      <w:r w:rsidRPr="003F31FC">
        <w:rPr>
          <w:rFonts w:asciiTheme="minorHAnsi" w:eastAsia="Calibri" w:hAnsiTheme="minorHAnsi" w:cstheme="minorHAnsi"/>
          <w:b/>
          <w:bCs/>
          <w:sz w:val="32"/>
          <w:szCs w:val="32"/>
        </w:rPr>
        <w:t>F</w:t>
      </w:r>
      <w:r w:rsidRPr="003F31FC">
        <w:rPr>
          <w:rFonts w:asciiTheme="minorHAnsi" w:eastAsia="Calibri" w:hAnsiTheme="minorHAnsi" w:cstheme="minorHAnsi"/>
          <w:b/>
          <w:bCs/>
          <w:spacing w:val="2"/>
          <w:sz w:val="32"/>
          <w:szCs w:val="32"/>
        </w:rPr>
        <w:t>o</w:t>
      </w:r>
      <w:r w:rsidRPr="003F31FC">
        <w:rPr>
          <w:rFonts w:asciiTheme="minorHAnsi" w:eastAsia="Calibri" w:hAnsiTheme="minorHAnsi" w:cstheme="minorHAnsi"/>
          <w:b/>
          <w:bCs/>
          <w:spacing w:val="-1"/>
          <w:sz w:val="32"/>
          <w:szCs w:val="32"/>
        </w:rPr>
        <w:t>r</w:t>
      </w:r>
      <w:r w:rsidRPr="003F31FC">
        <w:rPr>
          <w:rFonts w:asciiTheme="minorHAnsi" w:eastAsia="Calibri" w:hAnsiTheme="minorHAnsi" w:cstheme="minorHAnsi"/>
          <w:b/>
          <w:bCs/>
          <w:sz w:val="32"/>
          <w:szCs w:val="32"/>
        </w:rPr>
        <w:t>m</w:t>
      </w:r>
    </w:p>
    <w:p w14:paraId="34F9976E" w14:textId="77777777" w:rsidR="008D7EF7" w:rsidRPr="003F31FC" w:rsidRDefault="008D7EF7" w:rsidP="003F31FC">
      <w:pPr>
        <w:spacing w:before="12" w:line="280" w:lineRule="exact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3F5E6DDA" w14:textId="77777777" w:rsidR="00220BAE" w:rsidRDefault="00220BAE" w:rsidP="003F31FC">
      <w:pPr>
        <w:spacing w:before="4"/>
        <w:ind w:left="680"/>
        <w:rPr>
          <w:rFonts w:asciiTheme="minorHAnsi" w:eastAsia="Calibri" w:hAnsiTheme="minorHAnsi" w:cstheme="minorHAnsi"/>
          <w:spacing w:val="1"/>
          <w:sz w:val="24"/>
          <w:szCs w:val="24"/>
        </w:rPr>
      </w:pPr>
    </w:p>
    <w:p w14:paraId="3FFD043E" w14:textId="06611979" w:rsidR="003F31FC" w:rsidRPr="00220BAE" w:rsidRDefault="0005428C" w:rsidP="0005428C">
      <w:pPr>
        <w:spacing w:before="4" w:line="276" w:lineRule="auto"/>
        <w:ind w:left="680"/>
        <w:rPr>
          <w:rFonts w:asciiTheme="minorHAnsi" w:eastAsia="Calibri" w:hAnsiTheme="minorHAnsi" w:cstheme="minorHAnsi"/>
          <w:b/>
          <w:bCs/>
          <w:spacing w:val="-8"/>
          <w:sz w:val="24"/>
          <w:szCs w:val="24"/>
        </w:rPr>
      </w:pPr>
      <w:r>
        <w:rPr>
          <w:rFonts w:asciiTheme="minorHAnsi" w:eastAsia="Calibri" w:hAnsiTheme="minorHAnsi" w:cstheme="minorHAnsi"/>
          <w:b/>
          <w:bCs/>
          <w:spacing w:val="1"/>
          <w:sz w:val="24"/>
          <w:szCs w:val="24"/>
        </w:rPr>
        <w:t>Information about the Company and Trainee</w:t>
      </w:r>
    </w:p>
    <w:tbl>
      <w:tblPr>
        <w:tblW w:w="8930" w:type="dxa"/>
        <w:tblInd w:w="6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3"/>
        <w:gridCol w:w="5247"/>
      </w:tblGrid>
      <w:tr w:rsidR="003F31FC" w:rsidRPr="00CB1A7E" w14:paraId="6CA07011" w14:textId="77777777" w:rsidTr="0005428C">
        <w:trPr>
          <w:trHeight w:val="397"/>
        </w:trPr>
        <w:tc>
          <w:tcPr>
            <w:tcW w:w="3683" w:type="dxa"/>
            <w:tcBorders>
              <w:top w:val="single" w:sz="11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142BB7C6" w14:textId="7515F7DD" w:rsidR="003F31FC" w:rsidRPr="003F31FC" w:rsidRDefault="003F31FC" w:rsidP="001525D6">
            <w:pPr>
              <w:ind w:left="95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3F31FC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Name </w:t>
            </w:r>
            <w:r w:rsidR="00220BAE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of the Company </w:t>
            </w:r>
            <w:r w:rsidRPr="003F31FC">
              <w:rPr>
                <w:rFonts w:asciiTheme="minorHAnsi" w:eastAsia="Calibri" w:hAnsiTheme="minorHAnsi" w:cstheme="minorHAnsi"/>
                <w:sz w:val="24"/>
                <w:szCs w:val="24"/>
              </w:rPr>
              <w:t>*</w:t>
            </w:r>
          </w:p>
        </w:tc>
        <w:tc>
          <w:tcPr>
            <w:tcW w:w="5247" w:type="dxa"/>
            <w:tcBorders>
              <w:top w:val="single" w:sz="11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6C35F261" w14:textId="77777777" w:rsidR="003F31FC" w:rsidRPr="003F31FC" w:rsidRDefault="003F31FC" w:rsidP="001525D6">
            <w:pPr>
              <w:ind w:left="95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3F31FC" w:rsidRPr="00CB1A7E" w14:paraId="09C85F57" w14:textId="77777777" w:rsidTr="0005428C">
        <w:trPr>
          <w:trHeight w:val="397"/>
        </w:trPr>
        <w:tc>
          <w:tcPr>
            <w:tcW w:w="3683" w:type="dxa"/>
            <w:tcBorders>
              <w:top w:val="single" w:sz="11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61F82DB1" w14:textId="59A0F269" w:rsidR="003F31FC" w:rsidRPr="003F31FC" w:rsidRDefault="003F31FC" w:rsidP="001525D6">
            <w:pPr>
              <w:ind w:left="95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3F31FC">
              <w:rPr>
                <w:rFonts w:asciiTheme="minorHAnsi" w:eastAsia="Calibri" w:hAnsiTheme="minorHAnsi" w:cstheme="minorHAnsi"/>
                <w:sz w:val="24"/>
                <w:szCs w:val="24"/>
              </w:rPr>
              <w:t>Working Field</w:t>
            </w:r>
            <w:r w:rsidR="00220BAE">
              <w:rPr>
                <w:rFonts w:asciiTheme="minorHAnsi" w:eastAsia="Calibri" w:hAnsiTheme="minorHAnsi" w:cstheme="minorHAnsi"/>
                <w:sz w:val="24"/>
                <w:szCs w:val="24"/>
              </w:rPr>
              <w:t>(s)</w:t>
            </w:r>
            <w:r w:rsidRPr="003F31FC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*</w:t>
            </w:r>
          </w:p>
        </w:tc>
        <w:tc>
          <w:tcPr>
            <w:tcW w:w="5247" w:type="dxa"/>
            <w:tcBorders>
              <w:top w:val="single" w:sz="11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08FDC056" w14:textId="77777777" w:rsidR="003F31FC" w:rsidRPr="003F31FC" w:rsidRDefault="003F31FC" w:rsidP="001525D6">
            <w:pPr>
              <w:ind w:left="95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3F31FC" w:rsidRPr="00CB1A7E" w14:paraId="1FC6B484" w14:textId="77777777" w:rsidTr="0005428C">
        <w:trPr>
          <w:trHeight w:val="397"/>
        </w:trPr>
        <w:tc>
          <w:tcPr>
            <w:tcW w:w="3683" w:type="dxa"/>
            <w:tcBorders>
              <w:top w:val="single" w:sz="11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66FE33A4" w14:textId="5255CC80" w:rsidR="003F31FC" w:rsidRPr="003F31FC" w:rsidRDefault="003F31FC" w:rsidP="001525D6">
            <w:pPr>
              <w:ind w:left="95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3F31FC">
              <w:rPr>
                <w:rFonts w:asciiTheme="minorHAnsi" w:eastAsia="Calibri" w:hAnsiTheme="minorHAnsi" w:cstheme="minorHAnsi"/>
                <w:sz w:val="24"/>
                <w:szCs w:val="24"/>
              </w:rPr>
              <w:t>Postal Address *</w:t>
            </w:r>
          </w:p>
        </w:tc>
        <w:tc>
          <w:tcPr>
            <w:tcW w:w="5247" w:type="dxa"/>
            <w:tcBorders>
              <w:top w:val="single" w:sz="11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41100CC5" w14:textId="77777777" w:rsidR="003F31FC" w:rsidRPr="003F31FC" w:rsidRDefault="003F31FC" w:rsidP="001525D6">
            <w:pPr>
              <w:ind w:left="95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846345" w:rsidRPr="00CB1A7E" w14:paraId="2640E302" w14:textId="77777777" w:rsidTr="0005428C">
        <w:trPr>
          <w:trHeight w:val="397"/>
        </w:trPr>
        <w:tc>
          <w:tcPr>
            <w:tcW w:w="3683" w:type="dxa"/>
            <w:tcBorders>
              <w:top w:val="single" w:sz="11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01C9B99B" w14:textId="17D84DA2" w:rsidR="00846345" w:rsidRDefault="00846345" w:rsidP="001525D6">
            <w:pPr>
              <w:ind w:left="95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City *</w:t>
            </w:r>
          </w:p>
        </w:tc>
        <w:tc>
          <w:tcPr>
            <w:tcW w:w="5247" w:type="dxa"/>
            <w:tcBorders>
              <w:top w:val="single" w:sz="11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32E214B3" w14:textId="77777777" w:rsidR="00846345" w:rsidRPr="003F31FC" w:rsidRDefault="00846345" w:rsidP="001525D6">
            <w:pPr>
              <w:ind w:left="95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846345" w:rsidRPr="00CB1A7E" w14:paraId="4572269E" w14:textId="77777777" w:rsidTr="0005428C">
        <w:trPr>
          <w:trHeight w:val="397"/>
        </w:trPr>
        <w:tc>
          <w:tcPr>
            <w:tcW w:w="3683" w:type="dxa"/>
            <w:tcBorders>
              <w:top w:val="single" w:sz="11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23DA15E4" w14:textId="3AC8E600" w:rsidR="00846345" w:rsidRPr="003F31FC" w:rsidRDefault="00846345" w:rsidP="001525D6">
            <w:pPr>
              <w:ind w:left="95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Country *</w:t>
            </w:r>
          </w:p>
        </w:tc>
        <w:tc>
          <w:tcPr>
            <w:tcW w:w="5247" w:type="dxa"/>
            <w:tcBorders>
              <w:top w:val="single" w:sz="11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008690EB" w14:textId="77777777" w:rsidR="00846345" w:rsidRPr="003F31FC" w:rsidRDefault="00846345" w:rsidP="001525D6">
            <w:pPr>
              <w:ind w:left="95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3F31FC" w:rsidRPr="00CB1A7E" w14:paraId="5EC351FA" w14:textId="77777777" w:rsidTr="0005428C">
        <w:trPr>
          <w:trHeight w:val="397"/>
        </w:trPr>
        <w:tc>
          <w:tcPr>
            <w:tcW w:w="3683" w:type="dxa"/>
            <w:tcBorders>
              <w:top w:val="single" w:sz="11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2507E25A" w14:textId="77777777" w:rsidR="003F31FC" w:rsidRPr="003F31FC" w:rsidRDefault="003F31FC" w:rsidP="001525D6">
            <w:pPr>
              <w:ind w:left="95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3F31FC">
              <w:rPr>
                <w:rFonts w:asciiTheme="minorHAnsi" w:eastAsia="Calibri" w:hAnsiTheme="minorHAnsi" w:cstheme="minorHAnsi"/>
                <w:sz w:val="24"/>
                <w:szCs w:val="24"/>
              </w:rPr>
              <w:t>Fax</w:t>
            </w:r>
          </w:p>
        </w:tc>
        <w:tc>
          <w:tcPr>
            <w:tcW w:w="5247" w:type="dxa"/>
            <w:tcBorders>
              <w:top w:val="single" w:sz="11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3A836B97" w14:textId="77777777" w:rsidR="003F31FC" w:rsidRPr="003F31FC" w:rsidRDefault="003F31FC" w:rsidP="001525D6">
            <w:pPr>
              <w:ind w:left="95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3F31FC" w:rsidRPr="00CB1A7E" w14:paraId="4012C731" w14:textId="77777777" w:rsidTr="0005428C">
        <w:trPr>
          <w:trHeight w:val="397"/>
        </w:trPr>
        <w:tc>
          <w:tcPr>
            <w:tcW w:w="3683" w:type="dxa"/>
            <w:tcBorders>
              <w:top w:val="single" w:sz="11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062CC0A9" w14:textId="77777777" w:rsidR="003F31FC" w:rsidRPr="003F31FC" w:rsidRDefault="003F31FC" w:rsidP="001525D6">
            <w:pPr>
              <w:ind w:left="95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3F31FC">
              <w:rPr>
                <w:rFonts w:asciiTheme="minorHAnsi" w:eastAsia="Calibri" w:hAnsiTheme="minorHAnsi" w:cstheme="minorHAnsi"/>
                <w:sz w:val="24"/>
                <w:szCs w:val="24"/>
              </w:rPr>
              <w:t>Telephone Number *</w:t>
            </w:r>
          </w:p>
        </w:tc>
        <w:tc>
          <w:tcPr>
            <w:tcW w:w="5247" w:type="dxa"/>
            <w:tcBorders>
              <w:top w:val="single" w:sz="11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7DE7C8E4" w14:textId="77777777" w:rsidR="003F31FC" w:rsidRPr="003F31FC" w:rsidRDefault="003F31FC" w:rsidP="001525D6">
            <w:pPr>
              <w:ind w:left="95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3F31FC" w:rsidRPr="00CB1A7E" w14:paraId="002E849D" w14:textId="77777777" w:rsidTr="0005428C">
        <w:trPr>
          <w:trHeight w:val="397"/>
        </w:trPr>
        <w:tc>
          <w:tcPr>
            <w:tcW w:w="3683" w:type="dxa"/>
            <w:tcBorders>
              <w:top w:val="single" w:sz="11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2B708017" w14:textId="77777777" w:rsidR="003F31FC" w:rsidRPr="003F31FC" w:rsidRDefault="003F31FC" w:rsidP="001525D6">
            <w:pPr>
              <w:ind w:left="95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3F31FC">
              <w:rPr>
                <w:rFonts w:asciiTheme="minorHAnsi" w:eastAsia="Calibri" w:hAnsiTheme="minorHAnsi" w:cstheme="minorHAnsi"/>
                <w:sz w:val="24"/>
                <w:szCs w:val="24"/>
              </w:rPr>
              <w:t>Organizational E-mail *</w:t>
            </w:r>
          </w:p>
        </w:tc>
        <w:tc>
          <w:tcPr>
            <w:tcW w:w="5247" w:type="dxa"/>
            <w:tcBorders>
              <w:top w:val="single" w:sz="11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15EEAB4E" w14:textId="77777777" w:rsidR="003F31FC" w:rsidRPr="003F31FC" w:rsidRDefault="003F31FC" w:rsidP="001525D6">
            <w:pPr>
              <w:ind w:left="95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3F31FC" w:rsidRPr="00CB1A7E" w14:paraId="0DDFDCE6" w14:textId="77777777" w:rsidTr="0005428C">
        <w:trPr>
          <w:trHeight w:val="397"/>
        </w:trPr>
        <w:tc>
          <w:tcPr>
            <w:tcW w:w="3683" w:type="dxa"/>
            <w:tcBorders>
              <w:top w:val="single" w:sz="11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13A23422" w14:textId="77777777" w:rsidR="003F31FC" w:rsidRPr="003F31FC" w:rsidRDefault="003F31FC" w:rsidP="001525D6">
            <w:pPr>
              <w:ind w:left="95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3F31FC">
              <w:rPr>
                <w:rFonts w:asciiTheme="minorHAnsi" w:eastAsia="Calibri" w:hAnsiTheme="minorHAnsi" w:cstheme="minorHAnsi"/>
                <w:sz w:val="24"/>
                <w:szCs w:val="24"/>
              </w:rPr>
              <w:t>Organizational Web Address *</w:t>
            </w:r>
          </w:p>
        </w:tc>
        <w:tc>
          <w:tcPr>
            <w:tcW w:w="5247" w:type="dxa"/>
            <w:tcBorders>
              <w:top w:val="single" w:sz="11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50B6BF90" w14:textId="77777777" w:rsidR="003F31FC" w:rsidRPr="003F31FC" w:rsidRDefault="003F31FC" w:rsidP="001525D6">
            <w:pPr>
              <w:ind w:left="95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8D7EF7" w:rsidRPr="003F31FC" w14:paraId="41FCB323" w14:textId="77777777" w:rsidTr="0005428C">
        <w:trPr>
          <w:trHeight w:val="397"/>
        </w:trPr>
        <w:tc>
          <w:tcPr>
            <w:tcW w:w="3683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5DFF4ADB" w14:textId="5B349CD0" w:rsidR="008D7EF7" w:rsidRPr="003F31FC" w:rsidRDefault="00F34312" w:rsidP="001525D6">
            <w:pPr>
              <w:ind w:left="95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3F31FC">
              <w:rPr>
                <w:rFonts w:asciiTheme="minorHAnsi" w:eastAsia="Calibri" w:hAnsiTheme="minorHAnsi" w:cstheme="minorHAnsi"/>
                <w:spacing w:val="1"/>
                <w:sz w:val="24"/>
                <w:szCs w:val="24"/>
              </w:rPr>
              <w:t>N</w:t>
            </w:r>
            <w:r w:rsidRPr="003F31FC">
              <w:rPr>
                <w:rFonts w:asciiTheme="minorHAnsi" w:eastAsia="Calibri" w:hAnsiTheme="minorHAnsi" w:cstheme="minorHAnsi"/>
                <w:sz w:val="24"/>
                <w:szCs w:val="24"/>
              </w:rPr>
              <w:t>ame</w:t>
            </w:r>
            <w:r w:rsidRPr="003F31FC">
              <w:rPr>
                <w:rFonts w:asciiTheme="minorHAnsi" w:eastAsia="Calibr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="00220BAE">
              <w:rPr>
                <w:rFonts w:asciiTheme="minorHAnsi" w:eastAsia="Calibri" w:hAnsiTheme="minorHAnsi" w:cstheme="minorHAnsi"/>
                <w:spacing w:val="-1"/>
                <w:sz w:val="24"/>
                <w:szCs w:val="24"/>
              </w:rPr>
              <w:t xml:space="preserve">and Surname </w:t>
            </w:r>
            <w:r w:rsidRPr="003F31FC">
              <w:rPr>
                <w:rFonts w:asciiTheme="minorHAnsi" w:eastAsia="Calibri" w:hAnsiTheme="minorHAnsi" w:cstheme="minorHAnsi"/>
                <w:sz w:val="24"/>
                <w:szCs w:val="24"/>
              </w:rPr>
              <w:t>of</w:t>
            </w:r>
            <w:r w:rsidRPr="003F31FC">
              <w:rPr>
                <w:rFonts w:asciiTheme="minorHAnsi" w:eastAsia="Calibri" w:hAnsiTheme="minorHAnsi" w:cstheme="minorHAnsi"/>
                <w:spacing w:val="2"/>
                <w:sz w:val="24"/>
                <w:szCs w:val="24"/>
              </w:rPr>
              <w:t xml:space="preserve"> </w:t>
            </w:r>
            <w:r w:rsidR="00220BAE">
              <w:rPr>
                <w:rFonts w:asciiTheme="minorHAnsi" w:eastAsia="Calibri" w:hAnsiTheme="minorHAnsi" w:cstheme="minorHAnsi"/>
                <w:spacing w:val="2"/>
                <w:sz w:val="24"/>
                <w:szCs w:val="24"/>
              </w:rPr>
              <w:t xml:space="preserve">the </w:t>
            </w:r>
            <w:r w:rsidR="003F31FC">
              <w:rPr>
                <w:rFonts w:asciiTheme="minorHAnsi" w:eastAsia="Calibri" w:hAnsiTheme="minorHAnsi" w:cstheme="minorHAnsi"/>
                <w:spacing w:val="-2"/>
                <w:sz w:val="24"/>
                <w:szCs w:val="24"/>
              </w:rPr>
              <w:t>Trainee</w:t>
            </w:r>
            <w:r w:rsidR="008D78DF">
              <w:rPr>
                <w:rFonts w:asciiTheme="minorHAnsi" w:eastAsia="Calibri" w:hAnsiTheme="minorHAnsi" w:cstheme="minorHAnsi"/>
                <w:spacing w:val="-2"/>
                <w:sz w:val="24"/>
                <w:szCs w:val="24"/>
              </w:rPr>
              <w:t xml:space="preserve"> *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25E7A048" w14:textId="77777777" w:rsidR="008D7EF7" w:rsidRPr="003F31FC" w:rsidRDefault="008D7EF7" w:rsidP="001525D6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8D7EF7" w:rsidRPr="003F31FC" w14:paraId="28EFB939" w14:textId="77777777" w:rsidTr="0005428C">
        <w:trPr>
          <w:trHeight w:val="397"/>
        </w:trPr>
        <w:tc>
          <w:tcPr>
            <w:tcW w:w="3683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56FF7965" w14:textId="1621EBCA" w:rsidR="008D7EF7" w:rsidRPr="003F31FC" w:rsidRDefault="003F31FC" w:rsidP="001525D6">
            <w:pPr>
              <w:ind w:left="95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Planned </w:t>
            </w:r>
            <w:r w:rsidRPr="003F31FC">
              <w:rPr>
                <w:rFonts w:asciiTheme="minorHAnsi" w:eastAsia="Calibri" w:hAnsiTheme="minorHAnsi" w:cstheme="minorHAnsi"/>
                <w:sz w:val="24"/>
                <w:szCs w:val="24"/>
              </w:rPr>
              <w:t>Trai</w:t>
            </w:r>
            <w:r w:rsidRPr="003F31FC">
              <w:rPr>
                <w:rFonts w:asciiTheme="minorHAnsi" w:eastAsia="Calibri" w:hAnsiTheme="minorHAnsi" w:cstheme="minorHAnsi"/>
                <w:spacing w:val="1"/>
                <w:sz w:val="24"/>
                <w:szCs w:val="24"/>
              </w:rPr>
              <w:t>n</w:t>
            </w:r>
            <w:r w:rsidRPr="003F31FC">
              <w:rPr>
                <w:rFonts w:asciiTheme="minorHAnsi" w:eastAsia="Calibri" w:hAnsiTheme="minorHAnsi" w:cstheme="minorHAnsi"/>
                <w:spacing w:val="-2"/>
                <w:sz w:val="24"/>
                <w:szCs w:val="24"/>
              </w:rPr>
              <w:t>i</w:t>
            </w:r>
            <w:r w:rsidRPr="003F31FC">
              <w:rPr>
                <w:rFonts w:asciiTheme="minorHAnsi" w:eastAsia="Calibri" w:hAnsiTheme="minorHAnsi" w:cstheme="minorHAnsi"/>
                <w:spacing w:val="1"/>
                <w:sz w:val="24"/>
                <w:szCs w:val="24"/>
              </w:rPr>
              <w:t>n</w:t>
            </w:r>
            <w:r w:rsidRPr="003F31FC">
              <w:rPr>
                <w:rFonts w:asciiTheme="minorHAnsi" w:eastAsia="Calibri" w:hAnsiTheme="minorHAnsi" w:cstheme="minorHAnsi"/>
                <w:sz w:val="24"/>
                <w:szCs w:val="24"/>
              </w:rPr>
              <w:t>g</w:t>
            </w: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Start Date *</w:t>
            </w:r>
          </w:p>
        </w:tc>
        <w:tc>
          <w:tcPr>
            <w:tcW w:w="5247" w:type="dxa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11" w:space="0" w:color="000000"/>
            </w:tcBorders>
            <w:vAlign w:val="center"/>
          </w:tcPr>
          <w:p w14:paraId="21E0F6A1" w14:textId="77777777" w:rsidR="008D7EF7" w:rsidRPr="003F31FC" w:rsidRDefault="008D7EF7" w:rsidP="001525D6">
            <w:pPr>
              <w:spacing w:before="10" w:line="14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E623749" w14:textId="6C466754" w:rsidR="008D7EF7" w:rsidRPr="003F31FC" w:rsidRDefault="008D7EF7" w:rsidP="001525D6">
            <w:pPr>
              <w:ind w:left="95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3F31FC" w:rsidRPr="003F31FC" w14:paraId="25418D09" w14:textId="77777777" w:rsidTr="0005428C">
        <w:trPr>
          <w:trHeight w:val="397"/>
        </w:trPr>
        <w:tc>
          <w:tcPr>
            <w:tcW w:w="3683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vAlign w:val="center"/>
          </w:tcPr>
          <w:p w14:paraId="7C2A3025" w14:textId="051C9B00" w:rsidR="003F31FC" w:rsidRPr="003F31FC" w:rsidRDefault="003F31FC" w:rsidP="001525D6">
            <w:pPr>
              <w:ind w:left="9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Planned </w:t>
            </w:r>
            <w:r w:rsidRPr="003F31FC">
              <w:rPr>
                <w:rFonts w:asciiTheme="minorHAnsi" w:eastAsia="Calibri" w:hAnsiTheme="minorHAnsi" w:cstheme="minorHAnsi"/>
                <w:sz w:val="24"/>
                <w:szCs w:val="24"/>
              </w:rPr>
              <w:t>Training</w:t>
            </w: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End Date *</w:t>
            </w:r>
          </w:p>
        </w:tc>
        <w:tc>
          <w:tcPr>
            <w:tcW w:w="5247" w:type="dxa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11" w:space="0" w:color="000000"/>
            </w:tcBorders>
            <w:vAlign w:val="center"/>
          </w:tcPr>
          <w:p w14:paraId="57EBB959" w14:textId="77777777" w:rsidR="003F31FC" w:rsidRPr="003F31FC" w:rsidRDefault="003F31FC" w:rsidP="001525D6">
            <w:pPr>
              <w:spacing w:before="10" w:line="14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9860382" w14:textId="63F6EF22" w:rsidR="003F31FC" w:rsidRPr="003F31FC" w:rsidRDefault="003F31FC" w:rsidP="001525D6">
            <w:pPr>
              <w:spacing w:before="10" w:line="14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0FA1810C" w14:textId="4FF740BA" w:rsidR="008D7EF7" w:rsidRDefault="008D7EF7">
      <w:pPr>
        <w:spacing w:before="9" w:line="260" w:lineRule="exact"/>
        <w:rPr>
          <w:rFonts w:asciiTheme="minorHAnsi" w:hAnsiTheme="minorHAnsi" w:cstheme="minorHAnsi"/>
          <w:sz w:val="24"/>
          <w:szCs w:val="24"/>
        </w:rPr>
      </w:pPr>
    </w:p>
    <w:p w14:paraId="4BE9A4C0" w14:textId="77777777" w:rsidR="001525D6" w:rsidRDefault="001525D6" w:rsidP="00220BAE">
      <w:pPr>
        <w:spacing w:before="7"/>
        <w:ind w:left="680"/>
        <w:rPr>
          <w:rFonts w:asciiTheme="minorHAnsi" w:eastAsia="Calibri" w:hAnsiTheme="minorHAnsi" w:cstheme="minorHAnsi"/>
          <w:b/>
          <w:spacing w:val="1"/>
          <w:sz w:val="24"/>
          <w:szCs w:val="24"/>
        </w:rPr>
      </w:pPr>
    </w:p>
    <w:p w14:paraId="16605299" w14:textId="336BDC27" w:rsidR="00220BAE" w:rsidRDefault="00220BAE" w:rsidP="00220BAE">
      <w:pPr>
        <w:spacing w:before="7"/>
        <w:ind w:left="680"/>
        <w:rPr>
          <w:rFonts w:asciiTheme="minorHAnsi" w:eastAsia="Calibri" w:hAnsiTheme="minorHAnsi" w:cstheme="minorHAnsi"/>
          <w:b/>
          <w:sz w:val="24"/>
          <w:szCs w:val="24"/>
        </w:rPr>
      </w:pPr>
      <w:r w:rsidRPr="003F31FC">
        <w:rPr>
          <w:rFonts w:asciiTheme="minorHAnsi" w:eastAsia="Calibri" w:hAnsiTheme="minorHAnsi" w:cstheme="minorHAnsi"/>
          <w:b/>
          <w:spacing w:val="1"/>
          <w:sz w:val="24"/>
          <w:szCs w:val="24"/>
        </w:rPr>
        <w:t>Th</w:t>
      </w:r>
      <w:r w:rsidRPr="003F31FC">
        <w:rPr>
          <w:rFonts w:asciiTheme="minorHAnsi" w:eastAsia="Calibri" w:hAnsiTheme="minorHAnsi" w:cstheme="minorHAnsi"/>
          <w:b/>
          <w:sz w:val="24"/>
          <w:szCs w:val="24"/>
        </w:rPr>
        <w:t xml:space="preserve">e </w:t>
      </w:r>
      <w:r w:rsidRPr="003F31FC">
        <w:rPr>
          <w:rFonts w:asciiTheme="minorHAnsi" w:eastAsia="Calibri" w:hAnsiTheme="minorHAnsi" w:cstheme="minorHAnsi"/>
          <w:b/>
          <w:spacing w:val="-1"/>
          <w:sz w:val="24"/>
          <w:szCs w:val="24"/>
        </w:rPr>
        <w:t>w</w:t>
      </w:r>
      <w:r w:rsidRPr="003F31FC">
        <w:rPr>
          <w:rFonts w:asciiTheme="minorHAnsi" w:eastAsia="Calibri" w:hAnsiTheme="minorHAnsi" w:cstheme="minorHAnsi"/>
          <w:b/>
          <w:sz w:val="24"/>
          <w:szCs w:val="24"/>
        </w:rPr>
        <w:t>o</w:t>
      </w:r>
      <w:r w:rsidRPr="003F31FC">
        <w:rPr>
          <w:rFonts w:asciiTheme="minorHAnsi" w:eastAsia="Calibri" w:hAnsiTheme="minorHAnsi" w:cstheme="minorHAnsi"/>
          <w:b/>
          <w:spacing w:val="1"/>
          <w:sz w:val="24"/>
          <w:szCs w:val="24"/>
        </w:rPr>
        <w:t>r</w:t>
      </w:r>
      <w:r w:rsidRPr="003F31FC">
        <w:rPr>
          <w:rFonts w:asciiTheme="minorHAnsi" w:eastAsia="Calibri" w:hAnsiTheme="minorHAnsi" w:cstheme="minorHAnsi"/>
          <w:b/>
          <w:sz w:val="24"/>
          <w:szCs w:val="24"/>
        </w:rPr>
        <w:t>k</w:t>
      </w:r>
      <w:r w:rsidRPr="003F31FC">
        <w:rPr>
          <w:rFonts w:asciiTheme="minorHAnsi" w:eastAsia="Calibri" w:hAnsiTheme="minorHAnsi" w:cstheme="minorHAnsi"/>
          <w:b/>
          <w:spacing w:val="-1"/>
          <w:sz w:val="24"/>
          <w:szCs w:val="24"/>
        </w:rPr>
        <w:t xml:space="preserve"> </w:t>
      </w:r>
      <w:r w:rsidRPr="003F31FC">
        <w:rPr>
          <w:rFonts w:asciiTheme="minorHAnsi" w:eastAsia="Calibri" w:hAnsiTheme="minorHAnsi" w:cstheme="minorHAnsi"/>
          <w:b/>
          <w:spacing w:val="1"/>
          <w:sz w:val="24"/>
          <w:szCs w:val="24"/>
        </w:rPr>
        <w:t>t</w:t>
      </w:r>
      <w:r w:rsidRPr="003F31FC">
        <w:rPr>
          <w:rFonts w:asciiTheme="minorHAnsi" w:eastAsia="Calibri" w:hAnsiTheme="minorHAnsi" w:cstheme="minorHAnsi"/>
          <w:b/>
          <w:sz w:val="24"/>
          <w:szCs w:val="24"/>
        </w:rPr>
        <w:t>o</w:t>
      </w:r>
      <w:r w:rsidRPr="003F31FC">
        <w:rPr>
          <w:rFonts w:asciiTheme="minorHAnsi" w:eastAsia="Calibri" w:hAnsiTheme="minorHAnsi" w:cstheme="minorHAnsi"/>
          <w:b/>
          <w:spacing w:val="-1"/>
          <w:sz w:val="24"/>
          <w:szCs w:val="24"/>
        </w:rPr>
        <w:t xml:space="preserve"> </w:t>
      </w:r>
      <w:r w:rsidRPr="003F31FC">
        <w:rPr>
          <w:rFonts w:asciiTheme="minorHAnsi" w:eastAsia="Calibri" w:hAnsiTheme="minorHAnsi" w:cstheme="minorHAnsi"/>
          <w:b/>
          <w:spacing w:val="1"/>
          <w:sz w:val="24"/>
          <w:szCs w:val="24"/>
        </w:rPr>
        <w:t>b</w:t>
      </w:r>
      <w:r w:rsidRPr="003F31FC">
        <w:rPr>
          <w:rFonts w:asciiTheme="minorHAnsi" w:eastAsia="Calibri" w:hAnsiTheme="minorHAnsi" w:cstheme="minorHAnsi"/>
          <w:b/>
          <w:sz w:val="24"/>
          <w:szCs w:val="24"/>
        </w:rPr>
        <w:t xml:space="preserve">e </w:t>
      </w:r>
      <w:r w:rsidRPr="003F31FC">
        <w:rPr>
          <w:rFonts w:asciiTheme="minorHAnsi" w:eastAsia="Calibri" w:hAnsiTheme="minorHAnsi" w:cstheme="minorHAnsi"/>
          <w:b/>
          <w:spacing w:val="1"/>
          <w:sz w:val="24"/>
          <w:szCs w:val="24"/>
        </w:rPr>
        <w:t>d</w:t>
      </w:r>
      <w:r w:rsidRPr="003F31FC">
        <w:rPr>
          <w:rFonts w:asciiTheme="minorHAnsi" w:eastAsia="Calibri" w:hAnsiTheme="minorHAnsi" w:cstheme="minorHAnsi"/>
          <w:b/>
          <w:spacing w:val="-2"/>
          <w:sz w:val="24"/>
          <w:szCs w:val="24"/>
        </w:rPr>
        <w:t>o</w:t>
      </w:r>
      <w:r w:rsidRPr="003F31FC">
        <w:rPr>
          <w:rFonts w:asciiTheme="minorHAnsi" w:eastAsia="Calibri" w:hAnsiTheme="minorHAnsi" w:cstheme="minorHAnsi"/>
          <w:b/>
          <w:spacing w:val="1"/>
          <w:sz w:val="24"/>
          <w:szCs w:val="24"/>
        </w:rPr>
        <w:t>n</w:t>
      </w:r>
      <w:r w:rsidRPr="003F31FC">
        <w:rPr>
          <w:rFonts w:asciiTheme="minorHAnsi" w:eastAsia="Calibri" w:hAnsiTheme="minorHAnsi" w:cstheme="minorHAnsi"/>
          <w:b/>
          <w:sz w:val="24"/>
          <w:szCs w:val="24"/>
        </w:rPr>
        <w:t xml:space="preserve">e </w:t>
      </w:r>
      <w:r w:rsidRPr="003F31FC">
        <w:rPr>
          <w:rFonts w:asciiTheme="minorHAnsi" w:eastAsia="Calibri" w:hAnsiTheme="minorHAnsi" w:cstheme="minorHAnsi"/>
          <w:b/>
          <w:spacing w:val="1"/>
          <w:sz w:val="24"/>
          <w:szCs w:val="24"/>
        </w:rPr>
        <w:t>b</w:t>
      </w:r>
      <w:r w:rsidRPr="003F31FC">
        <w:rPr>
          <w:rFonts w:asciiTheme="minorHAnsi" w:eastAsia="Calibri" w:hAnsiTheme="minorHAnsi" w:cstheme="minorHAnsi"/>
          <w:b/>
          <w:sz w:val="24"/>
          <w:szCs w:val="24"/>
        </w:rPr>
        <w:t>y</w:t>
      </w:r>
      <w:r w:rsidRPr="003F31FC">
        <w:rPr>
          <w:rFonts w:asciiTheme="minorHAnsi" w:eastAsia="Calibri" w:hAnsiTheme="minorHAnsi" w:cstheme="minorHAnsi"/>
          <w:b/>
          <w:spacing w:val="-2"/>
          <w:sz w:val="24"/>
          <w:szCs w:val="24"/>
        </w:rPr>
        <w:t xml:space="preserve"> </w:t>
      </w:r>
      <w:r w:rsidRPr="003F31FC">
        <w:rPr>
          <w:rFonts w:asciiTheme="minorHAnsi" w:eastAsia="Calibri" w:hAnsiTheme="minorHAnsi" w:cstheme="minorHAnsi"/>
          <w:b/>
          <w:spacing w:val="1"/>
          <w:sz w:val="24"/>
          <w:szCs w:val="24"/>
        </w:rPr>
        <w:t>th</w:t>
      </w:r>
      <w:r w:rsidRPr="003F31FC">
        <w:rPr>
          <w:rFonts w:asciiTheme="minorHAnsi" w:eastAsia="Calibri" w:hAnsiTheme="minorHAnsi" w:cstheme="minorHAnsi"/>
          <w:b/>
          <w:sz w:val="24"/>
          <w:szCs w:val="24"/>
        </w:rPr>
        <w:t>e s</w:t>
      </w:r>
      <w:r w:rsidRPr="003F31FC">
        <w:rPr>
          <w:rFonts w:asciiTheme="minorHAnsi" w:eastAsia="Calibri" w:hAnsiTheme="minorHAnsi" w:cstheme="minorHAnsi"/>
          <w:b/>
          <w:spacing w:val="1"/>
          <w:sz w:val="24"/>
          <w:szCs w:val="24"/>
        </w:rPr>
        <w:t>t</w:t>
      </w:r>
      <w:r w:rsidRPr="003F31FC">
        <w:rPr>
          <w:rFonts w:asciiTheme="minorHAnsi" w:eastAsia="Calibri" w:hAnsiTheme="minorHAnsi" w:cstheme="minorHAnsi"/>
          <w:b/>
          <w:spacing w:val="-1"/>
          <w:sz w:val="24"/>
          <w:szCs w:val="24"/>
        </w:rPr>
        <w:t>u</w:t>
      </w:r>
      <w:r w:rsidRPr="003F31FC">
        <w:rPr>
          <w:rFonts w:asciiTheme="minorHAnsi" w:eastAsia="Calibri" w:hAnsiTheme="minorHAnsi" w:cstheme="minorHAnsi"/>
          <w:b/>
          <w:spacing w:val="1"/>
          <w:sz w:val="24"/>
          <w:szCs w:val="24"/>
        </w:rPr>
        <w:t>d</w:t>
      </w:r>
      <w:r w:rsidRPr="003F31FC">
        <w:rPr>
          <w:rFonts w:asciiTheme="minorHAnsi" w:eastAsia="Calibri" w:hAnsiTheme="minorHAnsi" w:cstheme="minorHAnsi"/>
          <w:b/>
          <w:spacing w:val="-1"/>
          <w:sz w:val="24"/>
          <w:szCs w:val="24"/>
        </w:rPr>
        <w:t>e</w:t>
      </w:r>
      <w:r w:rsidRPr="003F31FC">
        <w:rPr>
          <w:rFonts w:asciiTheme="minorHAnsi" w:eastAsia="Calibri" w:hAnsiTheme="minorHAnsi" w:cstheme="minorHAnsi"/>
          <w:b/>
          <w:spacing w:val="1"/>
          <w:sz w:val="24"/>
          <w:szCs w:val="24"/>
        </w:rPr>
        <w:t>n</w:t>
      </w:r>
      <w:r w:rsidRPr="003F31FC">
        <w:rPr>
          <w:rFonts w:asciiTheme="minorHAnsi" w:eastAsia="Calibri" w:hAnsiTheme="minorHAnsi" w:cstheme="minorHAnsi"/>
          <w:b/>
          <w:sz w:val="24"/>
          <w:szCs w:val="24"/>
        </w:rPr>
        <w:t>t</w:t>
      </w:r>
      <w:r w:rsidRPr="003F31FC">
        <w:rPr>
          <w:rFonts w:asciiTheme="minorHAnsi" w:eastAsia="Calibri" w:hAnsiTheme="minorHAnsi" w:cstheme="minorHAnsi"/>
          <w:b/>
          <w:spacing w:val="-1"/>
          <w:sz w:val="24"/>
          <w:szCs w:val="24"/>
        </w:rPr>
        <w:t xml:space="preserve"> </w:t>
      </w:r>
      <w:r w:rsidRPr="003F31FC">
        <w:rPr>
          <w:rFonts w:asciiTheme="minorHAnsi" w:eastAsia="Calibri" w:hAnsiTheme="minorHAnsi" w:cstheme="minorHAnsi"/>
          <w:b/>
          <w:sz w:val="24"/>
          <w:szCs w:val="24"/>
        </w:rPr>
        <w:t>(</w:t>
      </w:r>
      <w:r w:rsidRPr="003F31FC">
        <w:rPr>
          <w:rFonts w:asciiTheme="minorHAnsi" w:eastAsia="Calibri" w:hAnsiTheme="minorHAnsi" w:cstheme="minorHAnsi"/>
          <w:b/>
          <w:spacing w:val="1"/>
          <w:sz w:val="24"/>
          <w:szCs w:val="24"/>
        </w:rPr>
        <w:t>ti</w:t>
      </w:r>
      <w:r w:rsidRPr="003F31FC">
        <w:rPr>
          <w:rFonts w:asciiTheme="minorHAnsi" w:eastAsia="Calibri" w:hAnsiTheme="minorHAnsi" w:cstheme="minorHAnsi"/>
          <w:b/>
          <w:sz w:val="24"/>
          <w:szCs w:val="24"/>
        </w:rPr>
        <w:t>ck</w:t>
      </w:r>
      <w:r w:rsidRPr="003F31FC">
        <w:rPr>
          <w:rFonts w:asciiTheme="minorHAnsi" w:eastAsia="Calibri" w:hAnsiTheme="minorHAnsi" w:cstheme="minorHAnsi"/>
          <w:b/>
          <w:spacing w:val="-1"/>
          <w:sz w:val="24"/>
          <w:szCs w:val="24"/>
        </w:rPr>
        <w:t xml:space="preserve"> a</w:t>
      </w:r>
      <w:r w:rsidRPr="003F31FC">
        <w:rPr>
          <w:rFonts w:asciiTheme="minorHAnsi" w:eastAsia="Calibri" w:hAnsiTheme="minorHAnsi" w:cstheme="minorHAnsi"/>
          <w:b/>
          <w:spacing w:val="1"/>
          <w:sz w:val="24"/>
          <w:szCs w:val="24"/>
        </w:rPr>
        <w:t>l</w:t>
      </w:r>
      <w:r w:rsidRPr="003F31FC">
        <w:rPr>
          <w:rFonts w:asciiTheme="minorHAnsi" w:eastAsia="Calibri" w:hAnsiTheme="minorHAnsi" w:cstheme="minorHAnsi"/>
          <w:b/>
          <w:sz w:val="24"/>
          <w:szCs w:val="24"/>
        </w:rPr>
        <w:t xml:space="preserve">l </w:t>
      </w:r>
      <w:r w:rsidRPr="003F31FC">
        <w:rPr>
          <w:rFonts w:asciiTheme="minorHAnsi" w:eastAsia="Calibri" w:hAnsiTheme="minorHAnsi" w:cstheme="minorHAnsi"/>
          <w:b/>
          <w:spacing w:val="1"/>
          <w:sz w:val="24"/>
          <w:szCs w:val="24"/>
        </w:rPr>
        <w:t>th</w:t>
      </w:r>
      <w:r w:rsidRPr="003F31FC">
        <w:rPr>
          <w:rFonts w:asciiTheme="minorHAnsi" w:eastAsia="Calibri" w:hAnsiTheme="minorHAnsi" w:cstheme="minorHAnsi"/>
          <w:b/>
          <w:spacing w:val="-1"/>
          <w:sz w:val="24"/>
          <w:szCs w:val="24"/>
        </w:rPr>
        <w:t>a</w:t>
      </w:r>
      <w:r w:rsidRPr="003F31FC">
        <w:rPr>
          <w:rFonts w:asciiTheme="minorHAnsi" w:eastAsia="Calibri" w:hAnsiTheme="minorHAnsi" w:cstheme="minorHAnsi"/>
          <w:b/>
          <w:sz w:val="24"/>
          <w:szCs w:val="24"/>
        </w:rPr>
        <w:t>t</w:t>
      </w:r>
      <w:r w:rsidRPr="003F31FC">
        <w:rPr>
          <w:rFonts w:asciiTheme="minorHAnsi" w:eastAsia="Calibri" w:hAnsiTheme="minorHAnsi" w:cstheme="minorHAnsi"/>
          <w:b/>
          <w:spacing w:val="4"/>
          <w:sz w:val="24"/>
          <w:szCs w:val="24"/>
        </w:rPr>
        <w:t xml:space="preserve"> </w:t>
      </w:r>
      <w:r w:rsidRPr="003F31FC">
        <w:rPr>
          <w:rFonts w:asciiTheme="minorHAnsi" w:eastAsia="Calibri" w:hAnsiTheme="minorHAnsi" w:cstheme="minorHAnsi"/>
          <w:b/>
          <w:spacing w:val="-1"/>
          <w:sz w:val="24"/>
          <w:szCs w:val="24"/>
        </w:rPr>
        <w:t>a</w:t>
      </w:r>
      <w:r w:rsidRPr="003F31FC">
        <w:rPr>
          <w:rFonts w:asciiTheme="minorHAnsi" w:eastAsia="Calibri" w:hAnsiTheme="minorHAnsi" w:cstheme="minorHAnsi"/>
          <w:b/>
          <w:spacing w:val="1"/>
          <w:sz w:val="24"/>
          <w:szCs w:val="24"/>
        </w:rPr>
        <w:t>ppl</w:t>
      </w:r>
      <w:r w:rsidRPr="003F31FC">
        <w:rPr>
          <w:rFonts w:asciiTheme="minorHAnsi" w:eastAsia="Calibri" w:hAnsiTheme="minorHAnsi" w:cstheme="minorHAnsi"/>
          <w:b/>
          <w:sz w:val="24"/>
          <w:szCs w:val="24"/>
        </w:rPr>
        <w:t>y)</w:t>
      </w:r>
      <w:r>
        <w:rPr>
          <w:rFonts w:asciiTheme="minorHAnsi" w:eastAsia="Calibri" w:hAnsiTheme="minorHAnsi" w:cstheme="minorHAnsi"/>
          <w:b/>
          <w:sz w:val="24"/>
          <w:szCs w:val="24"/>
        </w:rPr>
        <w:t>.</w:t>
      </w:r>
    </w:p>
    <w:tbl>
      <w:tblPr>
        <w:tblStyle w:val="TableGrid"/>
        <w:tblW w:w="0" w:type="auto"/>
        <w:tblInd w:w="6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8"/>
        <w:gridCol w:w="5967"/>
      </w:tblGrid>
      <w:tr w:rsidR="00220BAE" w:rsidRPr="00220BAE" w14:paraId="3EF4F629" w14:textId="77777777" w:rsidTr="00220BAE">
        <w:sdt>
          <w:sdtPr>
            <w:rPr>
              <w:rFonts w:asciiTheme="minorHAnsi" w:eastAsia="Calibri" w:hAnsiTheme="minorHAnsi" w:cstheme="minorHAnsi"/>
              <w:bCs/>
              <w:spacing w:val="1"/>
              <w:sz w:val="24"/>
              <w:szCs w:val="24"/>
            </w:rPr>
            <w:id w:val="2077753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8" w:type="dxa"/>
                <w:vAlign w:val="center"/>
              </w:tcPr>
              <w:p w14:paraId="1FE7A443" w14:textId="0BE1A7BC" w:rsidR="00220BAE" w:rsidRPr="00220BAE" w:rsidRDefault="00220BAE" w:rsidP="00220BAE">
                <w:pPr>
                  <w:spacing w:before="7"/>
                  <w:rPr>
                    <w:rFonts w:asciiTheme="minorHAnsi" w:eastAsia="Calibri" w:hAnsiTheme="minorHAnsi" w:cstheme="minorHAnsi"/>
                    <w:bCs/>
                    <w:spacing w:val="1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inorHAnsi" w:hint="eastAsia"/>
                    <w:bCs/>
                    <w:spacing w:val="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5967" w:type="dxa"/>
            <w:vAlign w:val="center"/>
          </w:tcPr>
          <w:p w14:paraId="14954E99" w14:textId="7FCB0445" w:rsidR="00220BAE" w:rsidRPr="00220BAE" w:rsidRDefault="00220BAE" w:rsidP="00220BAE">
            <w:pPr>
              <w:spacing w:before="7"/>
              <w:rPr>
                <w:rFonts w:asciiTheme="minorHAnsi" w:eastAsia="Calibri" w:hAnsiTheme="minorHAnsi" w:cstheme="minorHAnsi"/>
                <w:bCs/>
                <w:spacing w:val="1"/>
                <w:sz w:val="24"/>
                <w:szCs w:val="24"/>
              </w:rPr>
            </w:pPr>
            <w:r w:rsidRPr="00220BAE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D</w:t>
            </w:r>
            <w:r w:rsidRPr="00220BAE">
              <w:rPr>
                <w:rFonts w:asciiTheme="minorHAnsi" w:eastAsia="Calibri" w:hAnsiTheme="minorHAnsi" w:cstheme="minorHAnsi"/>
                <w:bCs/>
                <w:spacing w:val="-1"/>
                <w:sz w:val="24"/>
                <w:szCs w:val="24"/>
              </w:rPr>
              <w:t>eve</w:t>
            </w:r>
            <w:r w:rsidRPr="00220BAE">
              <w:rPr>
                <w:rFonts w:asciiTheme="minorHAnsi" w:eastAsia="Calibri" w:hAnsiTheme="minorHAnsi" w:cstheme="minorHAnsi"/>
                <w:bCs/>
                <w:spacing w:val="1"/>
                <w:sz w:val="24"/>
                <w:szCs w:val="24"/>
              </w:rPr>
              <w:t>l</w:t>
            </w:r>
            <w:r w:rsidRPr="00220BAE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o</w:t>
            </w:r>
            <w:r w:rsidRPr="00220BAE">
              <w:rPr>
                <w:rFonts w:asciiTheme="minorHAnsi" w:eastAsia="Calibri" w:hAnsiTheme="minorHAnsi" w:cstheme="minorHAnsi"/>
                <w:bCs/>
                <w:spacing w:val="1"/>
                <w:sz w:val="24"/>
                <w:szCs w:val="24"/>
              </w:rPr>
              <w:t>pin</w:t>
            </w:r>
            <w:r w:rsidRPr="00220BAE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g So</w:t>
            </w:r>
            <w:r w:rsidRPr="00220BAE">
              <w:rPr>
                <w:rFonts w:asciiTheme="minorHAnsi" w:eastAsia="Calibri" w:hAnsiTheme="minorHAnsi" w:cstheme="minorHAnsi"/>
                <w:bCs/>
                <w:spacing w:val="1"/>
                <w:sz w:val="24"/>
                <w:szCs w:val="24"/>
              </w:rPr>
              <w:t>f</w:t>
            </w:r>
            <w:r w:rsidRPr="00220BAE">
              <w:rPr>
                <w:rFonts w:asciiTheme="minorHAnsi" w:eastAsia="Calibri" w:hAnsiTheme="minorHAnsi" w:cstheme="minorHAnsi"/>
                <w:bCs/>
                <w:spacing w:val="-1"/>
                <w:sz w:val="24"/>
                <w:szCs w:val="24"/>
              </w:rPr>
              <w:t>t</w:t>
            </w:r>
            <w:r w:rsidRPr="00220BAE">
              <w:rPr>
                <w:rFonts w:asciiTheme="minorHAnsi" w:eastAsia="Calibri" w:hAnsiTheme="minorHAnsi" w:cstheme="minorHAnsi"/>
                <w:bCs/>
                <w:spacing w:val="1"/>
                <w:sz w:val="24"/>
                <w:szCs w:val="24"/>
              </w:rPr>
              <w:t>w</w:t>
            </w:r>
            <w:r w:rsidRPr="00220BAE">
              <w:rPr>
                <w:rFonts w:asciiTheme="minorHAnsi" w:eastAsia="Calibri" w:hAnsiTheme="minorHAnsi" w:cstheme="minorHAnsi"/>
                <w:bCs/>
                <w:spacing w:val="-1"/>
                <w:sz w:val="24"/>
                <w:szCs w:val="24"/>
              </w:rPr>
              <w:t>a</w:t>
            </w:r>
            <w:r w:rsidRPr="00220BAE">
              <w:rPr>
                <w:rFonts w:asciiTheme="minorHAnsi" w:eastAsia="Calibri" w:hAnsiTheme="minorHAnsi" w:cstheme="minorHAnsi"/>
                <w:bCs/>
                <w:spacing w:val="1"/>
                <w:sz w:val="24"/>
                <w:szCs w:val="24"/>
              </w:rPr>
              <w:t>r</w:t>
            </w:r>
            <w:r w:rsidRPr="00220BAE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e</w:t>
            </w:r>
          </w:p>
        </w:tc>
      </w:tr>
      <w:tr w:rsidR="00220BAE" w:rsidRPr="00220BAE" w14:paraId="1FC30476" w14:textId="77777777" w:rsidTr="00220BAE">
        <w:sdt>
          <w:sdtPr>
            <w:rPr>
              <w:rFonts w:asciiTheme="minorHAnsi" w:eastAsia="Calibri" w:hAnsiTheme="minorHAnsi" w:cstheme="minorHAnsi"/>
              <w:bCs/>
              <w:spacing w:val="1"/>
              <w:sz w:val="24"/>
              <w:szCs w:val="24"/>
            </w:rPr>
            <w:id w:val="-7300709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8" w:type="dxa"/>
                <w:vAlign w:val="center"/>
              </w:tcPr>
              <w:p w14:paraId="56944DAC" w14:textId="063DD9D7" w:rsidR="00220BAE" w:rsidRPr="00220BAE" w:rsidRDefault="00220BAE" w:rsidP="00220BAE">
                <w:pPr>
                  <w:spacing w:before="7"/>
                  <w:rPr>
                    <w:rFonts w:asciiTheme="minorHAnsi" w:eastAsia="Calibri" w:hAnsiTheme="minorHAnsi" w:cstheme="minorHAnsi"/>
                    <w:bCs/>
                    <w:spacing w:val="1"/>
                    <w:sz w:val="24"/>
                    <w:szCs w:val="24"/>
                  </w:rPr>
                </w:pPr>
                <w:r w:rsidRPr="00F13C89">
                  <w:rPr>
                    <w:rFonts w:ascii="MS Gothic" w:eastAsia="MS Gothic" w:hAnsi="MS Gothic" w:cstheme="minorHAnsi" w:hint="eastAsia"/>
                    <w:bCs/>
                    <w:spacing w:val="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5967" w:type="dxa"/>
            <w:vAlign w:val="center"/>
          </w:tcPr>
          <w:p w14:paraId="1274A3F7" w14:textId="3E8AEBEA" w:rsidR="00220BAE" w:rsidRPr="00220BAE" w:rsidRDefault="00220BAE" w:rsidP="00220BAE">
            <w:pPr>
              <w:spacing w:before="7"/>
              <w:rPr>
                <w:rFonts w:asciiTheme="minorHAnsi" w:eastAsia="Calibri" w:hAnsiTheme="minorHAnsi" w:cstheme="minorHAnsi"/>
                <w:bCs/>
                <w:spacing w:val="1"/>
                <w:sz w:val="24"/>
                <w:szCs w:val="24"/>
              </w:rPr>
            </w:pPr>
            <w:r w:rsidRPr="00220BAE">
              <w:rPr>
                <w:rFonts w:asciiTheme="minorHAnsi" w:eastAsia="Calibri" w:hAnsiTheme="minorHAnsi" w:cstheme="minorHAnsi"/>
                <w:bCs/>
                <w:spacing w:val="1"/>
                <w:sz w:val="24"/>
                <w:szCs w:val="24"/>
              </w:rPr>
              <w:t>Operating System</w:t>
            </w:r>
            <w:r>
              <w:rPr>
                <w:rFonts w:asciiTheme="minorHAnsi" w:eastAsia="Calibri" w:hAnsiTheme="minorHAnsi" w:cstheme="minorHAnsi"/>
                <w:bCs/>
                <w:spacing w:val="1"/>
                <w:sz w:val="24"/>
                <w:szCs w:val="24"/>
              </w:rPr>
              <w:t xml:space="preserve"> </w:t>
            </w:r>
            <w:r w:rsidRPr="00220BAE">
              <w:rPr>
                <w:rFonts w:asciiTheme="minorHAnsi" w:eastAsia="Calibri" w:hAnsiTheme="minorHAnsi" w:cstheme="minorHAnsi"/>
                <w:bCs/>
                <w:spacing w:val="1"/>
                <w:sz w:val="24"/>
                <w:szCs w:val="24"/>
              </w:rPr>
              <w:t>Installation and</w:t>
            </w:r>
            <w:r>
              <w:rPr>
                <w:rFonts w:asciiTheme="minorHAnsi" w:eastAsia="Calibri" w:hAnsiTheme="minorHAnsi" w:cstheme="minorHAnsi"/>
                <w:bCs/>
                <w:spacing w:val="1"/>
                <w:sz w:val="24"/>
                <w:szCs w:val="24"/>
              </w:rPr>
              <w:t xml:space="preserve"> </w:t>
            </w:r>
            <w:r w:rsidRPr="00220BAE">
              <w:rPr>
                <w:rFonts w:asciiTheme="minorHAnsi" w:eastAsia="Calibri" w:hAnsiTheme="minorHAnsi" w:cstheme="minorHAnsi"/>
                <w:bCs/>
                <w:spacing w:val="1"/>
                <w:sz w:val="24"/>
                <w:szCs w:val="24"/>
              </w:rPr>
              <w:t>Maintenance</w:t>
            </w:r>
          </w:p>
        </w:tc>
      </w:tr>
      <w:tr w:rsidR="00220BAE" w:rsidRPr="00220BAE" w14:paraId="644D56DB" w14:textId="77777777" w:rsidTr="00220BAE">
        <w:sdt>
          <w:sdtPr>
            <w:rPr>
              <w:rFonts w:asciiTheme="minorHAnsi" w:eastAsia="Calibri" w:hAnsiTheme="minorHAnsi" w:cstheme="minorHAnsi"/>
              <w:bCs/>
              <w:spacing w:val="1"/>
              <w:sz w:val="24"/>
              <w:szCs w:val="24"/>
            </w:rPr>
            <w:id w:val="464862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8" w:type="dxa"/>
                <w:vAlign w:val="center"/>
              </w:tcPr>
              <w:p w14:paraId="178EF285" w14:textId="76109A19" w:rsidR="00220BAE" w:rsidRPr="00220BAE" w:rsidRDefault="00220BAE" w:rsidP="00220BAE">
                <w:pPr>
                  <w:spacing w:before="7"/>
                  <w:rPr>
                    <w:rFonts w:asciiTheme="minorHAnsi" w:eastAsia="Calibri" w:hAnsiTheme="minorHAnsi" w:cstheme="minorHAnsi"/>
                    <w:bCs/>
                    <w:spacing w:val="1"/>
                    <w:sz w:val="24"/>
                    <w:szCs w:val="24"/>
                  </w:rPr>
                </w:pPr>
                <w:r w:rsidRPr="00F13C89">
                  <w:rPr>
                    <w:rFonts w:ascii="MS Gothic" w:eastAsia="MS Gothic" w:hAnsi="MS Gothic" w:cstheme="minorHAnsi" w:hint="eastAsia"/>
                    <w:bCs/>
                    <w:spacing w:val="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5967" w:type="dxa"/>
            <w:vAlign w:val="center"/>
          </w:tcPr>
          <w:p w14:paraId="61FA8F03" w14:textId="70291589" w:rsidR="00220BAE" w:rsidRPr="00220BAE" w:rsidRDefault="00220BAE" w:rsidP="00220BAE">
            <w:pPr>
              <w:spacing w:before="7"/>
              <w:rPr>
                <w:rFonts w:asciiTheme="minorHAnsi" w:eastAsia="Calibri" w:hAnsiTheme="minorHAnsi" w:cstheme="minorHAnsi"/>
                <w:bCs/>
                <w:spacing w:val="1"/>
                <w:sz w:val="24"/>
                <w:szCs w:val="24"/>
              </w:rPr>
            </w:pPr>
            <w:r w:rsidRPr="00220BAE">
              <w:rPr>
                <w:rFonts w:asciiTheme="minorHAnsi" w:eastAsia="Calibri" w:hAnsiTheme="minorHAnsi" w:cstheme="minorHAnsi"/>
                <w:bCs/>
                <w:spacing w:val="1"/>
                <w:sz w:val="24"/>
                <w:szCs w:val="24"/>
              </w:rPr>
              <w:t>Working as part of a</w:t>
            </w:r>
            <w:r>
              <w:rPr>
                <w:rFonts w:asciiTheme="minorHAnsi" w:eastAsia="Calibri" w:hAnsiTheme="minorHAnsi" w:cstheme="minorHAnsi"/>
                <w:bCs/>
                <w:spacing w:val="1"/>
                <w:sz w:val="24"/>
                <w:szCs w:val="24"/>
              </w:rPr>
              <w:t xml:space="preserve"> </w:t>
            </w:r>
            <w:r w:rsidRPr="00220BAE">
              <w:rPr>
                <w:rFonts w:asciiTheme="minorHAnsi" w:eastAsia="Calibri" w:hAnsiTheme="minorHAnsi" w:cstheme="minorHAnsi"/>
                <w:bCs/>
                <w:spacing w:val="1"/>
                <w:sz w:val="24"/>
                <w:szCs w:val="24"/>
              </w:rPr>
              <w:t>team in a large</w:t>
            </w:r>
            <w:r>
              <w:rPr>
                <w:rFonts w:asciiTheme="minorHAnsi" w:eastAsia="Calibri" w:hAnsiTheme="minorHAnsi" w:cstheme="minorHAnsi"/>
                <w:bCs/>
                <w:spacing w:val="1"/>
                <w:sz w:val="24"/>
                <w:szCs w:val="24"/>
              </w:rPr>
              <w:t xml:space="preserve"> </w:t>
            </w:r>
            <w:r w:rsidRPr="00220BAE">
              <w:rPr>
                <w:rFonts w:asciiTheme="minorHAnsi" w:eastAsia="Calibri" w:hAnsiTheme="minorHAnsi" w:cstheme="minorHAnsi"/>
                <w:bCs/>
                <w:spacing w:val="1"/>
                <w:sz w:val="24"/>
                <w:szCs w:val="24"/>
              </w:rPr>
              <w:t>software project</w:t>
            </w:r>
          </w:p>
        </w:tc>
      </w:tr>
      <w:tr w:rsidR="00220BAE" w:rsidRPr="00220BAE" w14:paraId="7003494B" w14:textId="77777777" w:rsidTr="00220BAE">
        <w:sdt>
          <w:sdtPr>
            <w:rPr>
              <w:rFonts w:asciiTheme="minorHAnsi" w:eastAsia="Calibri" w:hAnsiTheme="minorHAnsi" w:cstheme="minorHAnsi"/>
              <w:bCs/>
              <w:spacing w:val="1"/>
              <w:sz w:val="24"/>
              <w:szCs w:val="24"/>
            </w:rPr>
            <w:id w:val="-337080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8" w:type="dxa"/>
                <w:vAlign w:val="center"/>
              </w:tcPr>
              <w:p w14:paraId="0609F790" w14:textId="3E83D343" w:rsidR="00220BAE" w:rsidRPr="00220BAE" w:rsidRDefault="00220BAE" w:rsidP="00220BAE">
                <w:pPr>
                  <w:spacing w:before="7"/>
                  <w:rPr>
                    <w:rFonts w:asciiTheme="minorHAnsi" w:eastAsia="Calibri" w:hAnsiTheme="minorHAnsi" w:cstheme="minorHAnsi"/>
                    <w:bCs/>
                    <w:spacing w:val="1"/>
                    <w:sz w:val="24"/>
                    <w:szCs w:val="24"/>
                  </w:rPr>
                </w:pPr>
                <w:r w:rsidRPr="00F13C89">
                  <w:rPr>
                    <w:rFonts w:ascii="MS Gothic" w:eastAsia="MS Gothic" w:hAnsi="MS Gothic" w:cstheme="minorHAnsi" w:hint="eastAsia"/>
                    <w:bCs/>
                    <w:spacing w:val="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5967" w:type="dxa"/>
            <w:vAlign w:val="center"/>
          </w:tcPr>
          <w:p w14:paraId="476B0749" w14:textId="7FA2B068" w:rsidR="00220BAE" w:rsidRPr="00220BAE" w:rsidRDefault="00220BAE" w:rsidP="00220BAE">
            <w:pPr>
              <w:spacing w:before="7"/>
              <w:rPr>
                <w:rFonts w:asciiTheme="minorHAnsi" w:eastAsia="Calibri" w:hAnsiTheme="minorHAnsi" w:cstheme="minorHAnsi"/>
                <w:bCs/>
                <w:spacing w:val="1"/>
                <w:sz w:val="24"/>
                <w:szCs w:val="24"/>
              </w:rPr>
            </w:pPr>
            <w:r w:rsidRPr="00220BAE">
              <w:rPr>
                <w:rFonts w:asciiTheme="minorHAnsi" w:eastAsia="Calibri" w:hAnsiTheme="minorHAnsi" w:cstheme="minorHAnsi"/>
                <w:bCs/>
                <w:spacing w:val="1"/>
                <w:sz w:val="24"/>
                <w:szCs w:val="24"/>
              </w:rPr>
              <w:t>Hardware fault diagnosis</w:t>
            </w:r>
            <w:r>
              <w:rPr>
                <w:rFonts w:asciiTheme="minorHAnsi" w:eastAsia="Calibri" w:hAnsiTheme="minorHAnsi" w:cstheme="minorHAnsi"/>
                <w:bCs/>
                <w:spacing w:val="1"/>
                <w:sz w:val="24"/>
                <w:szCs w:val="24"/>
              </w:rPr>
              <w:t xml:space="preserve"> </w:t>
            </w:r>
            <w:r w:rsidRPr="00220BAE">
              <w:rPr>
                <w:rFonts w:asciiTheme="minorHAnsi" w:eastAsia="Calibri" w:hAnsiTheme="minorHAnsi" w:cstheme="minorHAnsi"/>
                <w:bCs/>
                <w:spacing w:val="1"/>
                <w:sz w:val="24"/>
                <w:szCs w:val="24"/>
              </w:rPr>
              <w:t>and repairs</w:t>
            </w:r>
          </w:p>
        </w:tc>
      </w:tr>
      <w:tr w:rsidR="00220BAE" w:rsidRPr="00220BAE" w14:paraId="38C635A0" w14:textId="77777777" w:rsidTr="00220BAE">
        <w:sdt>
          <w:sdtPr>
            <w:rPr>
              <w:rFonts w:asciiTheme="minorHAnsi" w:eastAsia="Calibri" w:hAnsiTheme="minorHAnsi" w:cstheme="minorHAnsi"/>
              <w:bCs/>
              <w:spacing w:val="1"/>
              <w:sz w:val="24"/>
              <w:szCs w:val="24"/>
            </w:rPr>
            <w:id w:val="-9966486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8" w:type="dxa"/>
                <w:vAlign w:val="center"/>
              </w:tcPr>
              <w:p w14:paraId="491FB0EA" w14:textId="18D2F06A" w:rsidR="00220BAE" w:rsidRPr="00220BAE" w:rsidRDefault="00220BAE" w:rsidP="00220BAE">
                <w:pPr>
                  <w:spacing w:before="7"/>
                  <w:rPr>
                    <w:rFonts w:asciiTheme="minorHAnsi" w:eastAsia="Calibri" w:hAnsiTheme="minorHAnsi" w:cstheme="minorHAnsi"/>
                    <w:bCs/>
                    <w:spacing w:val="1"/>
                    <w:sz w:val="24"/>
                    <w:szCs w:val="24"/>
                  </w:rPr>
                </w:pPr>
                <w:r w:rsidRPr="00F13C89">
                  <w:rPr>
                    <w:rFonts w:ascii="MS Gothic" w:eastAsia="MS Gothic" w:hAnsi="MS Gothic" w:cstheme="minorHAnsi" w:hint="eastAsia"/>
                    <w:bCs/>
                    <w:spacing w:val="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5967" w:type="dxa"/>
            <w:vAlign w:val="center"/>
          </w:tcPr>
          <w:p w14:paraId="5FD2E5C9" w14:textId="525CEA3D" w:rsidR="00220BAE" w:rsidRPr="00220BAE" w:rsidRDefault="00220BAE" w:rsidP="00220BAE">
            <w:pPr>
              <w:spacing w:before="7"/>
              <w:rPr>
                <w:rFonts w:asciiTheme="minorHAnsi" w:eastAsia="Calibri" w:hAnsiTheme="minorHAnsi" w:cstheme="minorHAnsi"/>
                <w:bCs/>
                <w:spacing w:val="1"/>
                <w:sz w:val="24"/>
                <w:szCs w:val="24"/>
              </w:rPr>
            </w:pPr>
            <w:r w:rsidRPr="00220BAE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D</w:t>
            </w:r>
            <w:r w:rsidRPr="00220BAE">
              <w:rPr>
                <w:rFonts w:asciiTheme="minorHAnsi" w:eastAsia="Calibri" w:hAnsiTheme="minorHAnsi" w:cstheme="minorHAnsi"/>
                <w:bCs/>
                <w:spacing w:val="-1"/>
                <w:sz w:val="24"/>
                <w:szCs w:val="24"/>
              </w:rPr>
              <w:t>e</w:t>
            </w:r>
            <w:r w:rsidRPr="00220BAE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s</w:t>
            </w:r>
            <w:r w:rsidRPr="00220BAE">
              <w:rPr>
                <w:rFonts w:asciiTheme="minorHAnsi" w:eastAsia="Calibri" w:hAnsiTheme="minorHAnsi" w:cstheme="minorHAnsi"/>
                <w:bCs/>
                <w:spacing w:val="1"/>
                <w:sz w:val="24"/>
                <w:szCs w:val="24"/>
              </w:rPr>
              <w:t>i</w:t>
            </w:r>
            <w:r w:rsidRPr="00220BAE">
              <w:rPr>
                <w:rFonts w:asciiTheme="minorHAnsi" w:eastAsia="Calibri" w:hAnsiTheme="minorHAnsi" w:cstheme="minorHAnsi"/>
                <w:bCs/>
                <w:spacing w:val="-1"/>
                <w:sz w:val="24"/>
                <w:szCs w:val="24"/>
              </w:rPr>
              <w:t>g</w:t>
            </w:r>
            <w:r w:rsidRPr="00220BAE">
              <w:rPr>
                <w:rFonts w:asciiTheme="minorHAnsi" w:eastAsia="Calibri" w:hAnsiTheme="minorHAnsi" w:cstheme="minorHAnsi"/>
                <w:bCs/>
                <w:spacing w:val="1"/>
                <w:sz w:val="24"/>
                <w:szCs w:val="24"/>
              </w:rPr>
              <w:t>nin</w:t>
            </w:r>
            <w:r w:rsidRPr="00220BAE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 xml:space="preserve">g </w:t>
            </w:r>
            <w:r w:rsidRPr="00220BAE">
              <w:rPr>
                <w:rFonts w:asciiTheme="minorHAnsi" w:eastAsia="Calibri" w:hAnsiTheme="minorHAnsi" w:cstheme="minorHAnsi"/>
                <w:bCs/>
                <w:spacing w:val="1"/>
                <w:sz w:val="24"/>
                <w:szCs w:val="24"/>
              </w:rPr>
              <w:t>W</w:t>
            </w:r>
            <w:r w:rsidRPr="00220BAE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EB</w:t>
            </w:r>
            <w:r w:rsidRPr="00220BAE">
              <w:rPr>
                <w:rFonts w:asciiTheme="minorHAnsi" w:eastAsia="Calibri" w:hAnsiTheme="minorHAnsi" w:cstheme="minorHAnsi"/>
                <w:bCs/>
                <w:spacing w:val="-2"/>
                <w:sz w:val="24"/>
                <w:szCs w:val="24"/>
              </w:rPr>
              <w:t xml:space="preserve"> </w:t>
            </w:r>
            <w:r w:rsidRPr="00220BAE">
              <w:rPr>
                <w:rFonts w:asciiTheme="minorHAnsi" w:eastAsia="Calibri" w:hAnsiTheme="minorHAnsi" w:cstheme="minorHAnsi"/>
                <w:bCs/>
                <w:spacing w:val="1"/>
                <w:sz w:val="24"/>
                <w:szCs w:val="24"/>
              </w:rPr>
              <w:t>p</w:t>
            </w:r>
            <w:r w:rsidRPr="00220BAE">
              <w:rPr>
                <w:rFonts w:asciiTheme="minorHAnsi" w:eastAsia="Calibri" w:hAnsiTheme="minorHAnsi" w:cstheme="minorHAnsi"/>
                <w:bCs/>
                <w:spacing w:val="-1"/>
                <w:sz w:val="24"/>
                <w:szCs w:val="24"/>
              </w:rPr>
              <w:t>age</w:t>
            </w:r>
            <w:r w:rsidRPr="00220BAE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s</w:t>
            </w:r>
          </w:p>
        </w:tc>
      </w:tr>
      <w:tr w:rsidR="00220BAE" w:rsidRPr="00220BAE" w14:paraId="18E11CBC" w14:textId="77777777" w:rsidTr="00220BAE">
        <w:sdt>
          <w:sdtPr>
            <w:rPr>
              <w:rFonts w:asciiTheme="minorHAnsi" w:eastAsia="Calibri" w:hAnsiTheme="minorHAnsi" w:cstheme="minorHAnsi"/>
              <w:bCs/>
              <w:spacing w:val="1"/>
              <w:sz w:val="24"/>
              <w:szCs w:val="24"/>
            </w:rPr>
            <w:id w:val="-5581725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8" w:type="dxa"/>
                <w:vAlign w:val="center"/>
              </w:tcPr>
              <w:p w14:paraId="2703FA4B" w14:textId="14F076F3" w:rsidR="00220BAE" w:rsidRPr="00220BAE" w:rsidRDefault="00220BAE" w:rsidP="00220BAE">
                <w:pPr>
                  <w:spacing w:before="7"/>
                  <w:rPr>
                    <w:rFonts w:asciiTheme="minorHAnsi" w:eastAsia="Calibri" w:hAnsiTheme="minorHAnsi" w:cstheme="minorHAnsi"/>
                    <w:bCs/>
                    <w:spacing w:val="1"/>
                    <w:sz w:val="24"/>
                    <w:szCs w:val="24"/>
                  </w:rPr>
                </w:pPr>
                <w:r w:rsidRPr="00F13C89">
                  <w:rPr>
                    <w:rFonts w:ascii="MS Gothic" w:eastAsia="MS Gothic" w:hAnsi="MS Gothic" w:cstheme="minorHAnsi" w:hint="eastAsia"/>
                    <w:bCs/>
                    <w:spacing w:val="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5967" w:type="dxa"/>
            <w:vAlign w:val="center"/>
          </w:tcPr>
          <w:p w14:paraId="5EA5C771" w14:textId="6299C57A" w:rsidR="00220BAE" w:rsidRPr="00220BAE" w:rsidRDefault="00220BAE" w:rsidP="00220BAE">
            <w:pPr>
              <w:spacing w:before="7"/>
              <w:rPr>
                <w:rFonts w:asciiTheme="minorHAnsi" w:eastAsia="Calibri" w:hAnsiTheme="minorHAnsi" w:cstheme="minorHAnsi"/>
                <w:bCs/>
                <w:spacing w:val="1"/>
                <w:sz w:val="24"/>
                <w:szCs w:val="24"/>
              </w:rPr>
            </w:pPr>
            <w:r w:rsidRPr="00220BAE">
              <w:rPr>
                <w:rFonts w:asciiTheme="minorHAnsi" w:eastAsia="Calibri" w:hAnsiTheme="minorHAnsi" w:cstheme="minorHAnsi"/>
                <w:bCs/>
                <w:spacing w:val="1"/>
                <w:sz w:val="24"/>
                <w:szCs w:val="24"/>
              </w:rPr>
              <w:t>Developing a WEB</w:t>
            </w:r>
            <w:r>
              <w:rPr>
                <w:rFonts w:asciiTheme="minorHAnsi" w:eastAsia="Calibri" w:hAnsiTheme="minorHAnsi" w:cstheme="minorHAnsi"/>
                <w:bCs/>
                <w:spacing w:val="1"/>
                <w:sz w:val="24"/>
                <w:szCs w:val="24"/>
              </w:rPr>
              <w:t xml:space="preserve"> </w:t>
            </w:r>
            <w:r w:rsidRPr="00220BAE">
              <w:rPr>
                <w:rFonts w:asciiTheme="minorHAnsi" w:eastAsia="Calibri" w:hAnsiTheme="minorHAnsi" w:cstheme="minorHAnsi"/>
                <w:bCs/>
                <w:spacing w:val="1"/>
                <w:sz w:val="24"/>
                <w:szCs w:val="24"/>
              </w:rPr>
              <w:t>application using ASP,</w:t>
            </w:r>
            <w:r>
              <w:rPr>
                <w:rFonts w:asciiTheme="minorHAnsi" w:eastAsia="Calibri" w:hAnsiTheme="minorHAnsi" w:cstheme="minorHAnsi"/>
                <w:bCs/>
                <w:spacing w:val="1"/>
                <w:sz w:val="24"/>
                <w:szCs w:val="24"/>
              </w:rPr>
              <w:t xml:space="preserve"> </w:t>
            </w:r>
            <w:r w:rsidRPr="00220BAE">
              <w:rPr>
                <w:rFonts w:asciiTheme="minorHAnsi" w:eastAsia="Calibri" w:hAnsiTheme="minorHAnsi" w:cstheme="minorHAnsi"/>
                <w:bCs/>
                <w:spacing w:val="1"/>
                <w:sz w:val="24"/>
                <w:szCs w:val="24"/>
              </w:rPr>
              <w:t>.NET, PHP etc.</w:t>
            </w:r>
          </w:p>
        </w:tc>
      </w:tr>
      <w:tr w:rsidR="00220BAE" w:rsidRPr="00220BAE" w14:paraId="4435B6FB" w14:textId="77777777" w:rsidTr="00220BAE">
        <w:sdt>
          <w:sdtPr>
            <w:rPr>
              <w:rFonts w:asciiTheme="minorHAnsi" w:eastAsia="Calibri" w:hAnsiTheme="minorHAnsi" w:cstheme="minorHAnsi"/>
              <w:bCs/>
              <w:spacing w:val="1"/>
              <w:sz w:val="24"/>
              <w:szCs w:val="24"/>
            </w:rPr>
            <w:id w:val="-8032383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8" w:type="dxa"/>
                <w:vAlign w:val="center"/>
              </w:tcPr>
              <w:p w14:paraId="0F18143E" w14:textId="6B890837" w:rsidR="00220BAE" w:rsidRPr="00220BAE" w:rsidRDefault="00220BAE" w:rsidP="00220BAE">
                <w:pPr>
                  <w:spacing w:before="7"/>
                  <w:rPr>
                    <w:rFonts w:asciiTheme="minorHAnsi" w:eastAsia="Calibri" w:hAnsiTheme="minorHAnsi" w:cstheme="minorHAnsi"/>
                    <w:bCs/>
                    <w:spacing w:val="1"/>
                    <w:sz w:val="24"/>
                    <w:szCs w:val="24"/>
                  </w:rPr>
                </w:pPr>
                <w:r w:rsidRPr="00F13C89">
                  <w:rPr>
                    <w:rFonts w:ascii="MS Gothic" w:eastAsia="MS Gothic" w:hAnsi="MS Gothic" w:cstheme="minorHAnsi" w:hint="eastAsia"/>
                    <w:bCs/>
                    <w:spacing w:val="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5967" w:type="dxa"/>
            <w:vAlign w:val="center"/>
          </w:tcPr>
          <w:p w14:paraId="29CD4DFD" w14:textId="01DFCEF5" w:rsidR="00220BAE" w:rsidRPr="00220BAE" w:rsidRDefault="00220BAE" w:rsidP="00220BAE">
            <w:pPr>
              <w:spacing w:before="7"/>
              <w:rPr>
                <w:rFonts w:asciiTheme="minorHAnsi" w:eastAsia="Calibri" w:hAnsiTheme="minorHAnsi" w:cstheme="minorHAnsi"/>
                <w:bCs/>
                <w:spacing w:val="1"/>
                <w:sz w:val="24"/>
                <w:szCs w:val="24"/>
              </w:rPr>
            </w:pPr>
            <w:r w:rsidRPr="00220BAE">
              <w:rPr>
                <w:rFonts w:asciiTheme="minorHAnsi" w:eastAsia="Calibri" w:hAnsiTheme="minorHAnsi" w:cstheme="minorHAnsi"/>
                <w:bCs/>
                <w:spacing w:val="1"/>
                <w:sz w:val="24"/>
                <w:szCs w:val="24"/>
              </w:rPr>
              <w:t>Designing/working with</w:t>
            </w:r>
            <w:r>
              <w:rPr>
                <w:rFonts w:asciiTheme="minorHAnsi" w:eastAsia="Calibri" w:hAnsiTheme="minorHAnsi" w:cstheme="minorHAnsi"/>
                <w:bCs/>
                <w:spacing w:val="1"/>
                <w:sz w:val="24"/>
                <w:szCs w:val="24"/>
              </w:rPr>
              <w:t xml:space="preserve"> </w:t>
            </w:r>
            <w:r w:rsidRPr="00220BAE">
              <w:rPr>
                <w:rFonts w:asciiTheme="minorHAnsi" w:eastAsia="Calibri" w:hAnsiTheme="minorHAnsi" w:cstheme="minorHAnsi"/>
                <w:bCs/>
                <w:spacing w:val="1"/>
                <w:sz w:val="24"/>
                <w:szCs w:val="24"/>
              </w:rPr>
              <w:t>Databases</w:t>
            </w:r>
          </w:p>
        </w:tc>
      </w:tr>
      <w:tr w:rsidR="00220BAE" w:rsidRPr="00220BAE" w14:paraId="3AFBCBBD" w14:textId="77777777" w:rsidTr="00220BAE">
        <w:sdt>
          <w:sdtPr>
            <w:rPr>
              <w:rFonts w:asciiTheme="minorHAnsi" w:eastAsia="Calibri" w:hAnsiTheme="minorHAnsi" w:cstheme="minorHAnsi"/>
              <w:bCs/>
              <w:spacing w:val="1"/>
              <w:sz w:val="24"/>
              <w:szCs w:val="24"/>
            </w:rPr>
            <w:id w:val="1023879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8" w:type="dxa"/>
                <w:vAlign w:val="center"/>
              </w:tcPr>
              <w:p w14:paraId="5BB98D61" w14:textId="041388CB" w:rsidR="00220BAE" w:rsidRPr="00220BAE" w:rsidRDefault="00220BAE" w:rsidP="00220BAE">
                <w:pPr>
                  <w:spacing w:before="7"/>
                  <w:rPr>
                    <w:rFonts w:asciiTheme="minorHAnsi" w:eastAsia="Calibri" w:hAnsiTheme="minorHAnsi" w:cstheme="minorHAnsi"/>
                    <w:bCs/>
                    <w:spacing w:val="1"/>
                    <w:sz w:val="24"/>
                    <w:szCs w:val="24"/>
                  </w:rPr>
                </w:pPr>
                <w:r w:rsidRPr="00F13C89">
                  <w:rPr>
                    <w:rFonts w:ascii="MS Gothic" w:eastAsia="MS Gothic" w:hAnsi="MS Gothic" w:cstheme="minorHAnsi" w:hint="eastAsia"/>
                    <w:bCs/>
                    <w:spacing w:val="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5967" w:type="dxa"/>
            <w:vAlign w:val="center"/>
          </w:tcPr>
          <w:p w14:paraId="7871A60A" w14:textId="36C02A51" w:rsidR="00220BAE" w:rsidRPr="00220BAE" w:rsidRDefault="00220BAE" w:rsidP="00220BAE">
            <w:pPr>
              <w:spacing w:before="7"/>
              <w:rPr>
                <w:rFonts w:asciiTheme="minorHAnsi" w:eastAsia="Calibri" w:hAnsiTheme="minorHAnsi" w:cstheme="minorHAnsi"/>
                <w:bCs/>
                <w:spacing w:val="1"/>
                <w:sz w:val="24"/>
                <w:szCs w:val="24"/>
              </w:rPr>
            </w:pPr>
            <w:r w:rsidRPr="00220BAE">
              <w:rPr>
                <w:rFonts w:asciiTheme="minorHAnsi" w:eastAsia="Calibri" w:hAnsiTheme="minorHAnsi" w:cstheme="minorHAnsi"/>
                <w:bCs/>
                <w:spacing w:val="1"/>
                <w:sz w:val="24"/>
                <w:szCs w:val="24"/>
              </w:rPr>
              <w:t>Learning to use complex</w:t>
            </w:r>
            <w:r>
              <w:rPr>
                <w:rFonts w:asciiTheme="minorHAnsi" w:eastAsia="Calibri" w:hAnsiTheme="minorHAnsi" w:cstheme="minorHAnsi"/>
                <w:bCs/>
                <w:spacing w:val="1"/>
                <w:sz w:val="24"/>
                <w:szCs w:val="24"/>
              </w:rPr>
              <w:t xml:space="preserve"> </w:t>
            </w:r>
            <w:r w:rsidRPr="00220BAE">
              <w:rPr>
                <w:rFonts w:asciiTheme="minorHAnsi" w:eastAsia="Calibri" w:hAnsiTheme="minorHAnsi" w:cstheme="minorHAnsi"/>
                <w:bCs/>
                <w:spacing w:val="1"/>
                <w:sz w:val="24"/>
                <w:szCs w:val="24"/>
              </w:rPr>
              <w:t>company software</w:t>
            </w:r>
          </w:p>
        </w:tc>
      </w:tr>
      <w:tr w:rsidR="00220BAE" w:rsidRPr="00220BAE" w14:paraId="2F850F73" w14:textId="77777777" w:rsidTr="00220BAE">
        <w:sdt>
          <w:sdtPr>
            <w:rPr>
              <w:rFonts w:asciiTheme="minorHAnsi" w:eastAsia="Calibri" w:hAnsiTheme="minorHAnsi" w:cstheme="minorHAnsi"/>
              <w:bCs/>
              <w:spacing w:val="1"/>
              <w:sz w:val="24"/>
              <w:szCs w:val="24"/>
            </w:rPr>
            <w:id w:val="-1191504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8" w:type="dxa"/>
                <w:vAlign w:val="center"/>
              </w:tcPr>
              <w:p w14:paraId="5C3AFDE4" w14:textId="38DBFB26" w:rsidR="00220BAE" w:rsidRPr="00220BAE" w:rsidRDefault="00220BAE" w:rsidP="00220BAE">
                <w:pPr>
                  <w:spacing w:before="7"/>
                  <w:rPr>
                    <w:rFonts w:asciiTheme="minorHAnsi" w:eastAsia="Calibri" w:hAnsiTheme="minorHAnsi" w:cstheme="minorHAnsi"/>
                    <w:bCs/>
                    <w:spacing w:val="1"/>
                    <w:sz w:val="24"/>
                    <w:szCs w:val="24"/>
                  </w:rPr>
                </w:pPr>
                <w:r w:rsidRPr="00F13C89">
                  <w:rPr>
                    <w:rFonts w:ascii="MS Gothic" w:eastAsia="MS Gothic" w:hAnsi="MS Gothic" w:cstheme="minorHAnsi" w:hint="eastAsia"/>
                    <w:bCs/>
                    <w:spacing w:val="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5967" w:type="dxa"/>
            <w:vAlign w:val="center"/>
          </w:tcPr>
          <w:p w14:paraId="5E2AEAF8" w14:textId="59CCC0AE" w:rsidR="00220BAE" w:rsidRPr="00220BAE" w:rsidRDefault="00220BAE" w:rsidP="00220BAE">
            <w:pPr>
              <w:spacing w:before="7"/>
              <w:rPr>
                <w:rFonts w:asciiTheme="minorHAnsi" w:eastAsia="Calibri" w:hAnsiTheme="minorHAnsi" w:cstheme="minorHAnsi"/>
                <w:bCs/>
                <w:spacing w:val="1"/>
                <w:sz w:val="24"/>
                <w:szCs w:val="24"/>
              </w:rPr>
            </w:pPr>
            <w:r w:rsidRPr="00220BAE">
              <w:rPr>
                <w:rFonts w:asciiTheme="minorHAnsi" w:eastAsia="Calibri" w:hAnsiTheme="minorHAnsi" w:cstheme="minorHAnsi"/>
                <w:bCs/>
                <w:spacing w:val="1"/>
                <w:sz w:val="24"/>
                <w:szCs w:val="24"/>
              </w:rPr>
              <w:t>Network Installation and</w:t>
            </w:r>
            <w:r>
              <w:rPr>
                <w:rFonts w:asciiTheme="minorHAnsi" w:eastAsia="Calibri" w:hAnsiTheme="minorHAnsi" w:cstheme="minorHAnsi"/>
                <w:bCs/>
                <w:spacing w:val="1"/>
                <w:sz w:val="24"/>
                <w:szCs w:val="24"/>
              </w:rPr>
              <w:t xml:space="preserve"> </w:t>
            </w:r>
            <w:r w:rsidRPr="00220BAE">
              <w:rPr>
                <w:rFonts w:asciiTheme="minorHAnsi" w:eastAsia="Calibri" w:hAnsiTheme="minorHAnsi" w:cstheme="minorHAnsi"/>
                <w:bCs/>
                <w:spacing w:val="1"/>
                <w:sz w:val="24"/>
                <w:szCs w:val="24"/>
              </w:rPr>
              <w:t>Maintenance</w:t>
            </w:r>
          </w:p>
        </w:tc>
      </w:tr>
      <w:tr w:rsidR="00220BAE" w:rsidRPr="00220BAE" w14:paraId="355F3B07" w14:textId="77777777" w:rsidTr="00220BAE">
        <w:sdt>
          <w:sdtPr>
            <w:rPr>
              <w:rFonts w:asciiTheme="minorHAnsi" w:eastAsia="Calibri" w:hAnsiTheme="minorHAnsi" w:cstheme="minorHAnsi"/>
              <w:bCs/>
              <w:spacing w:val="1"/>
              <w:sz w:val="24"/>
              <w:szCs w:val="24"/>
            </w:rPr>
            <w:id w:val="-18880167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8" w:type="dxa"/>
                <w:vAlign w:val="center"/>
              </w:tcPr>
              <w:p w14:paraId="779E56AC" w14:textId="306BA706" w:rsidR="00220BAE" w:rsidRPr="00220BAE" w:rsidRDefault="00220BAE" w:rsidP="00220BAE">
                <w:pPr>
                  <w:spacing w:before="7"/>
                  <w:rPr>
                    <w:rFonts w:asciiTheme="minorHAnsi" w:eastAsia="Calibri" w:hAnsiTheme="minorHAnsi" w:cstheme="minorHAnsi"/>
                    <w:bCs/>
                    <w:spacing w:val="1"/>
                    <w:sz w:val="24"/>
                    <w:szCs w:val="24"/>
                  </w:rPr>
                </w:pPr>
                <w:r w:rsidRPr="00F13C89">
                  <w:rPr>
                    <w:rFonts w:ascii="MS Gothic" w:eastAsia="MS Gothic" w:hAnsi="MS Gothic" w:cstheme="minorHAnsi" w:hint="eastAsia"/>
                    <w:bCs/>
                    <w:spacing w:val="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5967" w:type="dxa"/>
            <w:tcBorders>
              <w:bottom w:val="single" w:sz="4" w:space="0" w:color="auto"/>
            </w:tcBorders>
            <w:vAlign w:val="center"/>
          </w:tcPr>
          <w:p w14:paraId="10700AE9" w14:textId="3830062A" w:rsidR="00220BAE" w:rsidRPr="00220BAE" w:rsidRDefault="00220BAE" w:rsidP="00220BAE">
            <w:pPr>
              <w:spacing w:before="7"/>
              <w:rPr>
                <w:rFonts w:asciiTheme="minorHAnsi" w:eastAsia="Calibri" w:hAnsiTheme="minorHAnsi" w:cstheme="minorHAnsi"/>
                <w:bCs/>
                <w:spacing w:val="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Cs/>
                <w:spacing w:val="1"/>
                <w:sz w:val="24"/>
                <w:szCs w:val="24"/>
              </w:rPr>
              <w:t>Other (please state)</w:t>
            </w:r>
            <w:r w:rsidR="0005428C">
              <w:rPr>
                <w:rFonts w:asciiTheme="minorHAnsi" w:eastAsia="Calibri" w:hAnsiTheme="minorHAnsi" w:cstheme="minorHAnsi"/>
                <w:bCs/>
                <w:spacing w:val="1"/>
                <w:sz w:val="24"/>
                <w:szCs w:val="24"/>
              </w:rPr>
              <w:t>:</w:t>
            </w:r>
          </w:p>
        </w:tc>
      </w:tr>
      <w:tr w:rsidR="00220BAE" w:rsidRPr="00220BAE" w14:paraId="4F94C7EE" w14:textId="77777777" w:rsidTr="00220BAE">
        <w:tc>
          <w:tcPr>
            <w:tcW w:w="578" w:type="dxa"/>
            <w:tcBorders>
              <w:right w:val="single" w:sz="4" w:space="0" w:color="auto"/>
            </w:tcBorders>
            <w:vAlign w:val="center"/>
          </w:tcPr>
          <w:p w14:paraId="61F13B83" w14:textId="77777777" w:rsidR="00220BAE" w:rsidRPr="00F13C89" w:rsidRDefault="00220BAE" w:rsidP="00220BAE">
            <w:pPr>
              <w:spacing w:before="7"/>
              <w:rPr>
                <w:rFonts w:ascii="MS Gothic" w:eastAsia="MS Gothic" w:hAnsi="MS Gothic" w:cstheme="minorHAnsi"/>
                <w:bCs/>
                <w:spacing w:val="1"/>
                <w:sz w:val="24"/>
                <w:szCs w:val="24"/>
              </w:rPr>
            </w:pPr>
          </w:p>
        </w:tc>
        <w:tc>
          <w:tcPr>
            <w:tcW w:w="5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9A982" w14:textId="77777777" w:rsidR="00220BAE" w:rsidRDefault="00220BAE" w:rsidP="00220BAE">
            <w:pPr>
              <w:spacing w:before="7"/>
              <w:rPr>
                <w:rFonts w:asciiTheme="minorHAnsi" w:eastAsia="Calibri" w:hAnsiTheme="minorHAnsi" w:cstheme="minorHAnsi"/>
                <w:bCs/>
                <w:spacing w:val="1"/>
                <w:sz w:val="24"/>
                <w:szCs w:val="24"/>
              </w:rPr>
            </w:pPr>
          </w:p>
          <w:p w14:paraId="08A1005A" w14:textId="77777777" w:rsidR="00220BAE" w:rsidRDefault="00220BAE" w:rsidP="00220BAE">
            <w:pPr>
              <w:spacing w:before="7"/>
              <w:rPr>
                <w:rFonts w:asciiTheme="minorHAnsi" w:eastAsia="Calibri" w:hAnsiTheme="minorHAnsi" w:cstheme="minorHAnsi"/>
                <w:bCs/>
                <w:spacing w:val="1"/>
                <w:sz w:val="24"/>
                <w:szCs w:val="24"/>
              </w:rPr>
            </w:pPr>
          </w:p>
          <w:p w14:paraId="7E85016E" w14:textId="7F089DF7" w:rsidR="00220BAE" w:rsidRDefault="00220BAE" w:rsidP="00220BAE">
            <w:pPr>
              <w:spacing w:before="7"/>
              <w:rPr>
                <w:rFonts w:asciiTheme="minorHAnsi" w:eastAsia="Calibri" w:hAnsiTheme="minorHAnsi" w:cstheme="minorHAnsi"/>
                <w:bCs/>
                <w:spacing w:val="1"/>
                <w:sz w:val="24"/>
                <w:szCs w:val="24"/>
              </w:rPr>
            </w:pPr>
          </w:p>
        </w:tc>
      </w:tr>
    </w:tbl>
    <w:p w14:paraId="021B3F54" w14:textId="77777777" w:rsidR="008D7EF7" w:rsidRPr="003F31FC" w:rsidRDefault="008D7EF7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6A593D79" w14:textId="77777777" w:rsidR="008D7EF7" w:rsidRPr="003F31FC" w:rsidRDefault="008D7EF7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3AC92C0C" w14:textId="1EBC41B8" w:rsidR="00220BAE" w:rsidRDefault="00F34312" w:rsidP="00220BAE">
      <w:pPr>
        <w:spacing w:before="7"/>
        <w:ind w:left="680"/>
        <w:rPr>
          <w:rFonts w:asciiTheme="minorHAnsi" w:eastAsia="Calibri" w:hAnsiTheme="minorHAnsi" w:cstheme="minorHAnsi"/>
          <w:b/>
          <w:spacing w:val="-1"/>
          <w:sz w:val="24"/>
          <w:szCs w:val="24"/>
        </w:rPr>
      </w:pPr>
      <w:r w:rsidRPr="003F31FC">
        <w:rPr>
          <w:rFonts w:asciiTheme="minorHAnsi" w:eastAsia="Calibri" w:hAnsiTheme="minorHAnsi" w:cstheme="minorHAnsi"/>
          <w:b/>
          <w:spacing w:val="1"/>
          <w:sz w:val="24"/>
          <w:szCs w:val="24"/>
        </w:rPr>
        <w:t>Of</w:t>
      </w:r>
      <w:r w:rsidRPr="003F31FC">
        <w:rPr>
          <w:rFonts w:asciiTheme="minorHAnsi" w:eastAsia="Calibri" w:hAnsiTheme="minorHAnsi" w:cstheme="minorHAnsi"/>
          <w:b/>
          <w:spacing w:val="-1"/>
          <w:sz w:val="24"/>
          <w:szCs w:val="24"/>
        </w:rPr>
        <w:t>f</w:t>
      </w:r>
      <w:r w:rsidRPr="003F31FC">
        <w:rPr>
          <w:rFonts w:asciiTheme="minorHAnsi" w:eastAsia="Calibri" w:hAnsiTheme="minorHAnsi" w:cstheme="minorHAnsi"/>
          <w:b/>
          <w:spacing w:val="1"/>
          <w:sz w:val="24"/>
          <w:szCs w:val="24"/>
        </w:rPr>
        <w:t>i</w:t>
      </w:r>
      <w:r w:rsidRPr="003F31FC">
        <w:rPr>
          <w:rFonts w:asciiTheme="minorHAnsi" w:eastAsia="Calibri" w:hAnsiTheme="minorHAnsi" w:cstheme="minorHAnsi"/>
          <w:b/>
          <w:sz w:val="24"/>
          <w:szCs w:val="24"/>
        </w:rPr>
        <w:t>c</w:t>
      </w:r>
      <w:r w:rsidRPr="003F31FC">
        <w:rPr>
          <w:rFonts w:asciiTheme="minorHAnsi" w:eastAsia="Calibri" w:hAnsiTheme="minorHAnsi" w:cstheme="minorHAnsi"/>
          <w:b/>
          <w:spacing w:val="1"/>
          <w:sz w:val="24"/>
          <w:szCs w:val="24"/>
        </w:rPr>
        <w:t>i</w:t>
      </w:r>
      <w:r w:rsidRPr="003F31FC">
        <w:rPr>
          <w:rFonts w:asciiTheme="minorHAnsi" w:eastAsia="Calibri" w:hAnsiTheme="minorHAnsi" w:cstheme="minorHAnsi"/>
          <w:b/>
          <w:spacing w:val="-1"/>
          <w:sz w:val="24"/>
          <w:szCs w:val="24"/>
        </w:rPr>
        <w:t>a</w:t>
      </w:r>
      <w:r w:rsidRPr="003F31FC">
        <w:rPr>
          <w:rFonts w:asciiTheme="minorHAnsi" w:eastAsia="Calibri" w:hAnsiTheme="minorHAnsi" w:cstheme="minorHAnsi"/>
          <w:b/>
          <w:sz w:val="24"/>
          <w:szCs w:val="24"/>
        </w:rPr>
        <w:t>l S</w:t>
      </w:r>
      <w:r w:rsidRPr="003F31FC">
        <w:rPr>
          <w:rFonts w:asciiTheme="minorHAnsi" w:eastAsia="Calibri" w:hAnsiTheme="minorHAnsi" w:cstheme="minorHAnsi"/>
          <w:b/>
          <w:spacing w:val="1"/>
          <w:sz w:val="24"/>
          <w:szCs w:val="24"/>
        </w:rPr>
        <w:t>i</w:t>
      </w:r>
      <w:r w:rsidRPr="003F31FC">
        <w:rPr>
          <w:rFonts w:asciiTheme="minorHAnsi" w:eastAsia="Calibri" w:hAnsiTheme="minorHAnsi" w:cstheme="minorHAnsi"/>
          <w:b/>
          <w:spacing w:val="-1"/>
          <w:sz w:val="24"/>
          <w:szCs w:val="24"/>
        </w:rPr>
        <w:t>g</w:t>
      </w:r>
      <w:r w:rsidRPr="003F31FC">
        <w:rPr>
          <w:rFonts w:asciiTheme="minorHAnsi" w:eastAsia="Calibri" w:hAnsiTheme="minorHAnsi" w:cstheme="minorHAnsi"/>
          <w:b/>
          <w:spacing w:val="1"/>
          <w:sz w:val="24"/>
          <w:szCs w:val="24"/>
        </w:rPr>
        <w:t>n</w:t>
      </w:r>
      <w:r w:rsidRPr="003F31FC">
        <w:rPr>
          <w:rFonts w:asciiTheme="minorHAnsi" w:eastAsia="Calibri" w:hAnsiTheme="minorHAnsi" w:cstheme="minorHAnsi"/>
          <w:b/>
          <w:spacing w:val="-1"/>
          <w:sz w:val="24"/>
          <w:szCs w:val="24"/>
        </w:rPr>
        <w:t>a</w:t>
      </w:r>
      <w:r w:rsidRPr="003F31FC">
        <w:rPr>
          <w:rFonts w:asciiTheme="minorHAnsi" w:eastAsia="Calibri" w:hAnsiTheme="minorHAnsi" w:cstheme="minorHAnsi"/>
          <w:b/>
          <w:spacing w:val="1"/>
          <w:sz w:val="24"/>
          <w:szCs w:val="24"/>
        </w:rPr>
        <w:t>tur</w:t>
      </w:r>
      <w:r w:rsidRPr="003F31FC">
        <w:rPr>
          <w:rFonts w:asciiTheme="minorHAnsi" w:eastAsia="Calibri" w:hAnsiTheme="minorHAnsi" w:cstheme="minorHAnsi"/>
          <w:b/>
          <w:sz w:val="24"/>
          <w:szCs w:val="24"/>
        </w:rPr>
        <w:t xml:space="preserve">e </w:t>
      </w:r>
      <w:r w:rsidRPr="003F31FC">
        <w:rPr>
          <w:rFonts w:asciiTheme="minorHAnsi" w:eastAsia="Calibri" w:hAnsiTheme="minorHAnsi" w:cstheme="minorHAnsi"/>
          <w:b/>
          <w:spacing w:val="-1"/>
          <w:sz w:val="24"/>
          <w:szCs w:val="24"/>
        </w:rPr>
        <w:t>an</w:t>
      </w:r>
      <w:r w:rsidRPr="003F31FC">
        <w:rPr>
          <w:rFonts w:asciiTheme="minorHAnsi" w:eastAsia="Calibri" w:hAnsiTheme="minorHAnsi" w:cstheme="minorHAnsi"/>
          <w:b/>
          <w:sz w:val="24"/>
          <w:szCs w:val="24"/>
        </w:rPr>
        <w:t>d</w:t>
      </w:r>
      <w:r w:rsidRPr="003F31FC">
        <w:rPr>
          <w:rFonts w:asciiTheme="minorHAnsi" w:eastAsia="Calibri" w:hAnsiTheme="minorHAnsi" w:cstheme="minorHAnsi"/>
          <w:b/>
          <w:spacing w:val="1"/>
          <w:sz w:val="24"/>
          <w:szCs w:val="24"/>
        </w:rPr>
        <w:t xml:space="preserve"> </w:t>
      </w:r>
      <w:r w:rsidRPr="003F31FC">
        <w:rPr>
          <w:rFonts w:asciiTheme="minorHAnsi" w:eastAsia="Calibri" w:hAnsiTheme="minorHAnsi" w:cstheme="minorHAnsi"/>
          <w:b/>
          <w:sz w:val="24"/>
          <w:szCs w:val="24"/>
        </w:rPr>
        <w:t>S</w:t>
      </w:r>
      <w:r w:rsidRPr="003F31FC">
        <w:rPr>
          <w:rFonts w:asciiTheme="minorHAnsi" w:eastAsia="Calibri" w:hAnsiTheme="minorHAnsi" w:cstheme="minorHAnsi"/>
          <w:b/>
          <w:spacing w:val="-1"/>
          <w:sz w:val="24"/>
          <w:szCs w:val="24"/>
        </w:rPr>
        <w:t>tam</w:t>
      </w:r>
      <w:r w:rsidRPr="003F31FC">
        <w:rPr>
          <w:rFonts w:asciiTheme="minorHAnsi" w:eastAsia="Calibri" w:hAnsiTheme="minorHAnsi" w:cstheme="minorHAnsi"/>
          <w:b/>
          <w:sz w:val="24"/>
          <w:szCs w:val="24"/>
        </w:rPr>
        <w:t>p</w:t>
      </w:r>
      <w:r w:rsidRPr="003F31FC">
        <w:rPr>
          <w:rFonts w:asciiTheme="minorHAnsi" w:eastAsia="Calibri" w:hAnsiTheme="minorHAnsi" w:cstheme="minorHAnsi"/>
          <w:b/>
          <w:spacing w:val="1"/>
          <w:sz w:val="24"/>
          <w:szCs w:val="24"/>
        </w:rPr>
        <w:t xml:space="preserve"> </w:t>
      </w:r>
      <w:r w:rsidRPr="003F31FC">
        <w:rPr>
          <w:rFonts w:asciiTheme="minorHAnsi" w:eastAsia="Calibri" w:hAnsiTheme="minorHAnsi" w:cstheme="minorHAnsi"/>
          <w:b/>
          <w:sz w:val="24"/>
          <w:szCs w:val="24"/>
        </w:rPr>
        <w:t>of</w:t>
      </w:r>
      <w:r w:rsidRPr="003F31FC">
        <w:rPr>
          <w:rFonts w:asciiTheme="minorHAnsi" w:eastAsia="Calibri" w:hAnsiTheme="minorHAnsi" w:cstheme="minorHAnsi"/>
          <w:b/>
          <w:spacing w:val="1"/>
          <w:sz w:val="24"/>
          <w:szCs w:val="24"/>
        </w:rPr>
        <w:t xml:space="preserve"> </w:t>
      </w:r>
      <w:r w:rsidRPr="003F31FC">
        <w:rPr>
          <w:rFonts w:asciiTheme="minorHAnsi" w:eastAsia="Calibri" w:hAnsiTheme="minorHAnsi" w:cstheme="minorHAnsi"/>
          <w:b/>
          <w:spacing w:val="-1"/>
          <w:sz w:val="24"/>
          <w:szCs w:val="24"/>
        </w:rPr>
        <w:t>t</w:t>
      </w:r>
      <w:r w:rsidRPr="003F31FC">
        <w:rPr>
          <w:rFonts w:asciiTheme="minorHAnsi" w:eastAsia="Calibri" w:hAnsiTheme="minorHAnsi" w:cstheme="minorHAnsi"/>
          <w:b/>
          <w:spacing w:val="1"/>
          <w:sz w:val="24"/>
          <w:szCs w:val="24"/>
        </w:rPr>
        <w:t>h</w:t>
      </w:r>
      <w:r w:rsidRPr="003F31FC">
        <w:rPr>
          <w:rFonts w:asciiTheme="minorHAnsi" w:eastAsia="Calibri" w:hAnsiTheme="minorHAnsi" w:cstheme="minorHAnsi"/>
          <w:b/>
          <w:sz w:val="24"/>
          <w:szCs w:val="24"/>
        </w:rPr>
        <w:t>e Co</w:t>
      </w:r>
      <w:r w:rsidRPr="003F31FC">
        <w:rPr>
          <w:rFonts w:asciiTheme="minorHAnsi" w:eastAsia="Calibri" w:hAnsiTheme="minorHAnsi" w:cstheme="minorHAnsi"/>
          <w:b/>
          <w:spacing w:val="-1"/>
          <w:sz w:val="24"/>
          <w:szCs w:val="24"/>
        </w:rPr>
        <w:t>m</w:t>
      </w:r>
      <w:r w:rsidRPr="003F31FC">
        <w:rPr>
          <w:rFonts w:asciiTheme="minorHAnsi" w:eastAsia="Calibri" w:hAnsiTheme="minorHAnsi" w:cstheme="minorHAnsi"/>
          <w:b/>
          <w:spacing w:val="1"/>
          <w:sz w:val="24"/>
          <w:szCs w:val="24"/>
        </w:rPr>
        <w:t>p</w:t>
      </w:r>
      <w:r w:rsidRPr="003F31FC">
        <w:rPr>
          <w:rFonts w:asciiTheme="minorHAnsi" w:eastAsia="Calibri" w:hAnsiTheme="minorHAnsi" w:cstheme="minorHAnsi"/>
          <w:b/>
          <w:spacing w:val="-1"/>
          <w:sz w:val="24"/>
          <w:szCs w:val="24"/>
        </w:rPr>
        <w:t>a</w:t>
      </w:r>
      <w:r w:rsidRPr="003F31FC">
        <w:rPr>
          <w:rFonts w:asciiTheme="minorHAnsi" w:eastAsia="Calibri" w:hAnsiTheme="minorHAnsi" w:cstheme="minorHAnsi"/>
          <w:b/>
          <w:spacing w:val="1"/>
          <w:sz w:val="24"/>
          <w:szCs w:val="24"/>
        </w:rPr>
        <w:t>n</w:t>
      </w:r>
      <w:r w:rsidRPr="003F31FC">
        <w:rPr>
          <w:rFonts w:asciiTheme="minorHAnsi" w:eastAsia="Calibri" w:hAnsiTheme="minorHAnsi" w:cstheme="minorHAnsi"/>
          <w:b/>
          <w:spacing w:val="-1"/>
          <w:sz w:val="24"/>
          <w:szCs w:val="24"/>
        </w:rPr>
        <w:t>y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3284"/>
      </w:tblGrid>
      <w:tr w:rsidR="00220BAE" w14:paraId="55ECC7A0" w14:textId="77777777" w:rsidTr="00220BAE">
        <w:trPr>
          <w:trHeight w:val="1661"/>
        </w:trPr>
        <w:tc>
          <w:tcPr>
            <w:tcW w:w="3284" w:type="dxa"/>
          </w:tcPr>
          <w:p w14:paraId="6FB38B1D" w14:textId="77777777" w:rsidR="00220BAE" w:rsidRDefault="00220BAE" w:rsidP="00220BAE">
            <w:pPr>
              <w:spacing w:before="7"/>
              <w:ind w:left="489" w:hanging="14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</w:tbl>
    <w:p w14:paraId="19AFD00D" w14:textId="77777777" w:rsidR="00220BAE" w:rsidRPr="003F31FC" w:rsidRDefault="00220BAE" w:rsidP="00220BAE">
      <w:pPr>
        <w:spacing w:before="7"/>
        <w:ind w:left="680"/>
        <w:rPr>
          <w:rFonts w:asciiTheme="minorHAnsi" w:eastAsia="Calibri" w:hAnsiTheme="minorHAnsi" w:cstheme="minorHAnsi"/>
          <w:sz w:val="24"/>
          <w:szCs w:val="24"/>
        </w:rPr>
      </w:pPr>
    </w:p>
    <w:sectPr w:rsidR="00220BAE" w:rsidRPr="003F31FC">
      <w:type w:val="continuous"/>
      <w:pgSz w:w="11920" w:h="16840"/>
      <w:pgMar w:top="780" w:right="12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5659B"/>
    <w:multiLevelType w:val="multilevel"/>
    <w:tmpl w:val="667C2E0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913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EF7"/>
    <w:rsid w:val="0005428C"/>
    <w:rsid w:val="001525D6"/>
    <w:rsid w:val="00220BAE"/>
    <w:rsid w:val="003F31FC"/>
    <w:rsid w:val="00846345"/>
    <w:rsid w:val="008D78DF"/>
    <w:rsid w:val="008D7EF7"/>
    <w:rsid w:val="00F3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7032"/>
  <w15:docId w15:val="{8AE02860-636D-45A9-B161-787CD09CD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unhideWhenUsed/>
    <w:rsid w:val="00220B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Husnu Bayramoglu</dc:creator>
  <cp:lastModifiedBy>Husnu Bayramoglu</cp:lastModifiedBy>
  <cp:revision>6</cp:revision>
  <dcterms:created xsi:type="dcterms:W3CDTF">2023-03-14T06:55:00Z</dcterms:created>
  <dcterms:modified xsi:type="dcterms:W3CDTF">2023-03-16T08:36:00Z</dcterms:modified>
</cp:coreProperties>
</file>