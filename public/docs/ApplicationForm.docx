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96F7" w14:textId="2EAC440B" w:rsidR="009B629E" w:rsidRPr="00CB1A7E" w:rsidRDefault="00735855" w:rsidP="009B629E">
      <w:pPr>
        <w:jc w:val="center"/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</w:pPr>
      <w:r w:rsidRPr="00CB1A7E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TEC</w:t>
      </w:r>
      <w:r w:rsidRPr="00CB1A7E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4</w:t>
      </w:r>
      <w:r w:rsidRPr="00CB1A7E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0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0</w:t>
      </w:r>
      <w:r w:rsidRPr="00CB1A7E"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  <w:t xml:space="preserve"> 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S</w:t>
      </w:r>
      <w:r w:rsidRPr="00CB1A7E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u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mm</w:t>
      </w:r>
      <w:r w:rsidRPr="00CB1A7E">
        <w:rPr>
          <w:rFonts w:asciiTheme="minorHAnsi" w:eastAsia="Calibri" w:hAnsiTheme="minorHAnsi" w:cstheme="minorHAnsi"/>
          <w:b/>
          <w:bCs/>
          <w:spacing w:val="2"/>
          <w:sz w:val="32"/>
          <w:szCs w:val="32"/>
        </w:rPr>
        <w:t>e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r</w:t>
      </w:r>
      <w:r w:rsidRPr="00CB1A7E">
        <w:rPr>
          <w:rFonts w:asciiTheme="minorHAnsi" w:eastAsia="Calibri" w:hAnsiTheme="minorHAnsi" w:cstheme="minorHAnsi"/>
          <w:b/>
          <w:bCs/>
          <w:spacing w:val="-12"/>
          <w:sz w:val="32"/>
          <w:szCs w:val="32"/>
        </w:rPr>
        <w:t xml:space="preserve"> </w:t>
      </w:r>
      <w:r w:rsidRPr="00CB1A7E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T</w:t>
      </w:r>
      <w:r w:rsidRPr="00CB1A7E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r</w:t>
      </w:r>
      <w:r w:rsidRPr="00CB1A7E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ai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n</w:t>
      </w:r>
      <w:r w:rsidRPr="00CB1A7E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ng</w:t>
      </w:r>
    </w:p>
    <w:p w14:paraId="14C3F2E7" w14:textId="0D12B042" w:rsidR="00F87642" w:rsidRPr="00CB1A7E" w:rsidRDefault="005A29F0" w:rsidP="009B629E">
      <w:pPr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Application</w:t>
      </w:r>
      <w:r w:rsidRPr="00CB1A7E">
        <w:rPr>
          <w:rFonts w:asciiTheme="minorHAnsi" w:eastAsia="Calibri" w:hAnsiTheme="minorHAnsi" w:cstheme="minorHAnsi"/>
          <w:b/>
          <w:bCs/>
          <w:spacing w:val="-17"/>
          <w:sz w:val="32"/>
          <w:szCs w:val="32"/>
        </w:rPr>
        <w:t xml:space="preserve"> 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F</w:t>
      </w:r>
      <w:r w:rsidRPr="00CB1A7E">
        <w:rPr>
          <w:rFonts w:asciiTheme="minorHAnsi" w:eastAsia="Calibri" w:hAnsiTheme="minorHAnsi" w:cstheme="minorHAnsi"/>
          <w:b/>
          <w:bCs/>
          <w:spacing w:val="2"/>
          <w:sz w:val="32"/>
          <w:szCs w:val="32"/>
        </w:rPr>
        <w:t>o</w:t>
      </w:r>
      <w:r w:rsidRPr="00CB1A7E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r</w:t>
      </w:r>
      <w:r w:rsidRPr="00CB1A7E">
        <w:rPr>
          <w:rFonts w:asciiTheme="minorHAnsi" w:eastAsia="Calibri" w:hAnsiTheme="minorHAnsi" w:cstheme="minorHAnsi"/>
          <w:b/>
          <w:bCs/>
          <w:sz w:val="32"/>
          <w:szCs w:val="32"/>
        </w:rPr>
        <w:t>m</w:t>
      </w:r>
    </w:p>
    <w:p w14:paraId="3C4A4CA1" w14:textId="3A82E5C9" w:rsidR="00F87642" w:rsidRPr="00CB1A7E" w:rsidRDefault="00F87642">
      <w:pPr>
        <w:spacing w:before="4" w:line="240" w:lineRule="exact"/>
        <w:rPr>
          <w:rFonts w:asciiTheme="minorHAnsi" w:hAnsiTheme="minorHAnsi" w:cstheme="minorHAnsi"/>
          <w:sz w:val="24"/>
          <w:szCs w:val="24"/>
        </w:rPr>
      </w:pPr>
    </w:p>
    <w:p w14:paraId="4AB62969" w14:textId="782BBB47" w:rsidR="009B629E" w:rsidRPr="00CB1A7E" w:rsidRDefault="009B629E">
      <w:pPr>
        <w:spacing w:before="4" w:line="240" w:lineRule="exact"/>
        <w:rPr>
          <w:rFonts w:asciiTheme="minorHAnsi" w:hAnsiTheme="minorHAnsi" w:cstheme="minorHAnsi"/>
          <w:sz w:val="24"/>
          <w:szCs w:val="24"/>
        </w:rPr>
      </w:pPr>
    </w:p>
    <w:p w14:paraId="40BC94F2" w14:textId="5537F1DB" w:rsidR="00CB1A7E" w:rsidRPr="007E1B2A" w:rsidRDefault="00CB1A7E" w:rsidP="00D832B1">
      <w:pPr>
        <w:spacing w:line="240" w:lineRule="exact"/>
        <w:ind w:firstLine="567"/>
        <w:rPr>
          <w:rFonts w:asciiTheme="minorHAnsi" w:hAnsiTheme="minorHAnsi" w:cstheme="minorHAnsi"/>
          <w:b/>
          <w:bCs/>
          <w:sz w:val="24"/>
          <w:szCs w:val="24"/>
        </w:rPr>
      </w:pPr>
      <w:r w:rsidRPr="007E1B2A">
        <w:rPr>
          <w:rFonts w:asciiTheme="minorHAnsi" w:hAnsiTheme="minorHAnsi" w:cstheme="minorHAnsi"/>
          <w:b/>
          <w:bCs/>
          <w:sz w:val="24"/>
          <w:szCs w:val="24"/>
        </w:rPr>
        <w:t>Student Information</w:t>
      </w:r>
    </w:p>
    <w:p w14:paraId="6F5E0616" w14:textId="77777777" w:rsidR="009B629E" w:rsidRPr="00CB1A7E" w:rsidRDefault="009B629E" w:rsidP="009B629E">
      <w:pPr>
        <w:spacing w:before="1"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6693"/>
      </w:tblGrid>
      <w:tr w:rsidR="009B629E" w:rsidRPr="00CB1A7E" w14:paraId="32A6D166" w14:textId="77777777" w:rsidTr="00D832B1">
        <w:trPr>
          <w:trHeight w:hRule="exact" w:val="397"/>
        </w:trPr>
        <w:tc>
          <w:tcPr>
            <w:tcW w:w="2549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51C6093" w14:textId="1FB702A7" w:rsidR="009B629E" w:rsidRPr="00CB1A7E" w:rsidRDefault="009B629E" w:rsidP="00E256B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Student No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*</w:t>
            </w:r>
          </w:p>
        </w:tc>
        <w:tc>
          <w:tcPr>
            <w:tcW w:w="669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</w:tcPr>
          <w:p w14:paraId="2CB18E24" w14:textId="77777777" w:rsidR="009B629E" w:rsidRPr="00CB1A7E" w:rsidRDefault="009B629E" w:rsidP="00E256B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629E" w:rsidRPr="00CB1A7E" w14:paraId="7D8B2548" w14:textId="77777777" w:rsidTr="00D832B1">
        <w:trPr>
          <w:trHeight w:hRule="exact" w:val="397"/>
        </w:trPr>
        <w:tc>
          <w:tcPr>
            <w:tcW w:w="2549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</w:tcPr>
          <w:p w14:paraId="796AC785" w14:textId="134578D7" w:rsidR="009B629E" w:rsidRPr="00CB1A7E" w:rsidRDefault="009B629E" w:rsidP="00E256B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N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ame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*</w:t>
            </w:r>
          </w:p>
        </w:tc>
        <w:tc>
          <w:tcPr>
            <w:tcW w:w="669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</w:tcPr>
          <w:p w14:paraId="107542AA" w14:textId="77777777" w:rsidR="009B629E" w:rsidRPr="00CB1A7E" w:rsidRDefault="009B629E" w:rsidP="00E256B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9B629E" w:rsidRPr="00CB1A7E" w14:paraId="513FBA80" w14:textId="77777777" w:rsidTr="00D832B1">
        <w:trPr>
          <w:trHeight w:hRule="exact" w:val="397"/>
        </w:trPr>
        <w:tc>
          <w:tcPr>
            <w:tcW w:w="254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E223DD4" w14:textId="1920754D" w:rsidR="009B629E" w:rsidRPr="00CB1A7E" w:rsidRDefault="009B629E" w:rsidP="00E256B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Surname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*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</w:tcPr>
          <w:p w14:paraId="62AAE5D3" w14:textId="77777777" w:rsidR="009B629E" w:rsidRPr="00CB1A7E" w:rsidRDefault="009B629E" w:rsidP="00E256B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928AC" w:rsidRPr="00CB1A7E" w14:paraId="3534B761" w14:textId="77777777" w:rsidTr="00D832B1">
        <w:trPr>
          <w:trHeight w:hRule="exact" w:val="397"/>
        </w:trPr>
        <w:tc>
          <w:tcPr>
            <w:tcW w:w="254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11CAD22C" w14:textId="4DB3BCCE" w:rsidR="00E928AC" w:rsidRDefault="00E928AC" w:rsidP="00E256B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Postal Address *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</w:tcPr>
          <w:p w14:paraId="2CEDADE3" w14:textId="77777777" w:rsidR="00E928AC" w:rsidRPr="00CB1A7E" w:rsidRDefault="00E928AC" w:rsidP="00E256B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928AC" w:rsidRPr="00CB1A7E" w14:paraId="03313320" w14:textId="77777777" w:rsidTr="00D832B1">
        <w:trPr>
          <w:trHeight w:hRule="exact" w:val="397"/>
        </w:trPr>
        <w:tc>
          <w:tcPr>
            <w:tcW w:w="254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0001053" w14:textId="276826C8" w:rsidR="00E928AC" w:rsidRDefault="00E928AC" w:rsidP="00E256B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Telephone Number *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</w:tcPr>
          <w:p w14:paraId="2D7F2EBF" w14:textId="77777777" w:rsidR="00E928AC" w:rsidRPr="00CB1A7E" w:rsidRDefault="00E928AC" w:rsidP="00E256B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629E" w:rsidRPr="00CB1A7E" w14:paraId="6BE673FA" w14:textId="77777777" w:rsidTr="00D832B1">
        <w:trPr>
          <w:trHeight w:hRule="exact" w:val="397"/>
        </w:trPr>
        <w:tc>
          <w:tcPr>
            <w:tcW w:w="254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8FA0BAE" w14:textId="0928928E" w:rsidR="009B629E" w:rsidRPr="00CB1A7E" w:rsidRDefault="008C13A8" w:rsidP="00E256B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E-mail Address *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B9EF33F" w14:textId="2B9FB670" w:rsidR="009B629E" w:rsidRPr="00CB1A7E" w:rsidRDefault="009B629E" w:rsidP="00CB1A7E">
            <w:pPr>
              <w:ind w:left="9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C13A8" w:rsidRPr="00CB1A7E" w14:paraId="2C0FD446" w14:textId="77777777" w:rsidTr="00D832B1">
        <w:trPr>
          <w:trHeight w:hRule="exact" w:val="397"/>
        </w:trPr>
        <w:tc>
          <w:tcPr>
            <w:tcW w:w="254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1DC0AAF1" w14:textId="1A13FF74" w:rsidR="008C13A8" w:rsidRPr="00CB1A7E" w:rsidRDefault="008C13A8" w:rsidP="008C13A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Photo (Upload) *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36A9CD9" w14:textId="77777777" w:rsidR="008C13A8" w:rsidRPr="00CB1A7E" w:rsidRDefault="008C13A8" w:rsidP="008C13A8">
            <w:pPr>
              <w:ind w:left="9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B1DB783" w14:textId="786D20F7" w:rsidR="009B629E" w:rsidRPr="00CB1A7E" w:rsidRDefault="009B629E">
      <w:pPr>
        <w:ind w:left="680"/>
        <w:rPr>
          <w:rFonts w:asciiTheme="minorHAnsi" w:eastAsia="Calibri" w:hAnsiTheme="minorHAnsi" w:cstheme="minorHAnsi"/>
          <w:sz w:val="24"/>
          <w:szCs w:val="24"/>
        </w:rPr>
      </w:pPr>
    </w:p>
    <w:p w14:paraId="0D96A9A1" w14:textId="77777777" w:rsidR="009B629E" w:rsidRPr="00CB1A7E" w:rsidRDefault="009B629E">
      <w:pPr>
        <w:ind w:left="680"/>
        <w:rPr>
          <w:rFonts w:asciiTheme="minorHAnsi" w:eastAsia="Calibri" w:hAnsiTheme="minorHAnsi" w:cstheme="minorHAnsi"/>
          <w:sz w:val="24"/>
          <w:szCs w:val="24"/>
        </w:rPr>
      </w:pPr>
    </w:p>
    <w:p w14:paraId="480D697E" w14:textId="3F554838" w:rsidR="00F87642" w:rsidRPr="00D832B1" w:rsidRDefault="00D832B1" w:rsidP="00D832B1">
      <w:pPr>
        <w:spacing w:line="276" w:lineRule="auto"/>
        <w:ind w:firstLine="567"/>
        <w:rPr>
          <w:rFonts w:asciiTheme="minorHAnsi" w:hAnsiTheme="minorHAnsi" w:cstheme="minorHAnsi"/>
          <w:b/>
          <w:bCs/>
          <w:sz w:val="24"/>
          <w:szCs w:val="24"/>
        </w:rPr>
      </w:pPr>
      <w:r w:rsidRPr="00D832B1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9B629E" w:rsidRPr="00D832B1">
        <w:rPr>
          <w:rFonts w:asciiTheme="minorHAnsi" w:hAnsiTheme="minorHAnsi" w:cstheme="minorHAnsi"/>
          <w:b/>
          <w:bCs/>
          <w:sz w:val="24"/>
          <w:szCs w:val="24"/>
        </w:rPr>
        <w:t>ompany</w:t>
      </w:r>
      <w:r w:rsidRPr="00D832B1">
        <w:rPr>
          <w:rFonts w:asciiTheme="minorHAnsi" w:hAnsiTheme="minorHAnsi" w:cstheme="minorHAnsi"/>
          <w:b/>
          <w:bCs/>
          <w:sz w:val="24"/>
          <w:szCs w:val="24"/>
        </w:rPr>
        <w:t xml:space="preserve"> Information</w:t>
      </w:r>
    </w:p>
    <w:tbl>
      <w:tblPr>
        <w:tblW w:w="0" w:type="auto"/>
        <w:tblInd w:w="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8"/>
        <w:gridCol w:w="5984"/>
      </w:tblGrid>
      <w:tr w:rsidR="00F87642" w:rsidRPr="00CB1A7E" w14:paraId="7745C627" w14:textId="77777777" w:rsidTr="00D832B1">
        <w:trPr>
          <w:trHeight w:val="397"/>
        </w:trPr>
        <w:tc>
          <w:tcPr>
            <w:tcW w:w="3258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43CC5BCE" w14:textId="53476001" w:rsidR="00F87642" w:rsidRPr="00CB1A7E" w:rsidRDefault="00735855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N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ame</w:t>
            </w:r>
            <w:r w:rsidR="005A29F0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5984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11EAC9A0" w14:textId="77777777" w:rsidR="00F87642" w:rsidRPr="00CB1A7E" w:rsidRDefault="00F87642" w:rsidP="009B629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87642" w:rsidRPr="00CB1A7E" w14:paraId="4B99119F" w14:textId="77777777" w:rsidTr="00D832B1">
        <w:trPr>
          <w:trHeight w:val="397"/>
        </w:trPr>
        <w:tc>
          <w:tcPr>
            <w:tcW w:w="325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21196F54" w14:textId="3394417C" w:rsidR="00F87642" w:rsidRPr="00CB1A7E" w:rsidRDefault="005A29F0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Working Field</w:t>
            </w:r>
            <w:r w:rsidR="00B47EE8">
              <w:rPr>
                <w:rFonts w:asciiTheme="minorHAnsi" w:eastAsia="Calibri" w:hAnsiTheme="minorHAnsi" w:cstheme="minorHAnsi"/>
                <w:sz w:val="24"/>
                <w:szCs w:val="24"/>
              </w:rPr>
              <w:t>(s)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67D0AD66" w14:textId="77777777" w:rsidR="00F87642" w:rsidRPr="00CB1A7E" w:rsidRDefault="00F87642" w:rsidP="009B629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87642" w:rsidRPr="00CB1A7E" w14:paraId="4EE710D0" w14:textId="77777777" w:rsidTr="00D832B1">
        <w:trPr>
          <w:trHeight w:val="397"/>
        </w:trPr>
        <w:tc>
          <w:tcPr>
            <w:tcW w:w="325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78958F7" w14:textId="29DDB1D1" w:rsidR="00F87642" w:rsidRPr="00CB1A7E" w:rsidRDefault="005A29F0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Postal A</w:t>
            </w:r>
            <w:r w:rsidRPr="00CB1A7E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dd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ress 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6B26E9DF" w14:textId="77777777" w:rsidR="00F87642" w:rsidRPr="00CB1A7E" w:rsidRDefault="00F87642" w:rsidP="009B629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87642" w:rsidRPr="00CB1A7E" w14:paraId="0531B7D5" w14:textId="77777777" w:rsidTr="00D832B1">
        <w:trPr>
          <w:trHeight w:val="397"/>
        </w:trPr>
        <w:tc>
          <w:tcPr>
            <w:tcW w:w="325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E78120D" w14:textId="77777777" w:rsidR="00F87642" w:rsidRPr="00CB1A7E" w:rsidRDefault="00735855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Fax</w:t>
            </w:r>
          </w:p>
        </w:tc>
        <w:tc>
          <w:tcPr>
            <w:tcW w:w="5984" w:type="dxa"/>
            <w:tcBorders>
              <w:top w:val="single" w:sz="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F597030" w14:textId="77777777" w:rsidR="00F87642" w:rsidRPr="00CB1A7E" w:rsidRDefault="00F87642" w:rsidP="009B629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87642" w:rsidRPr="00CB1A7E" w14:paraId="63C111D6" w14:textId="77777777" w:rsidTr="00D832B1">
        <w:trPr>
          <w:trHeight w:val="397"/>
        </w:trPr>
        <w:tc>
          <w:tcPr>
            <w:tcW w:w="325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6D75FBA6" w14:textId="54AFADF2" w:rsidR="00F87642" w:rsidRPr="00CB1A7E" w:rsidRDefault="00735855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Tele</w:t>
            </w:r>
            <w:r w:rsidRPr="00CB1A7E">
              <w:rPr>
                <w:rFonts w:asciiTheme="minorHAnsi" w:eastAsia="Calibri" w:hAnsiTheme="minorHAnsi" w:cstheme="minorHAnsi"/>
                <w:spacing w:val="-1"/>
                <w:sz w:val="24"/>
                <w:szCs w:val="24"/>
              </w:rPr>
              <w:t>p</w:t>
            </w:r>
            <w:r w:rsidRPr="00CB1A7E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h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o</w:t>
            </w:r>
            <w:r w:rsidRPr="00CB1A7E">
              <w:rPr>
                <w:rFonts w:asciiTheme="minorHAnsi" w:eastAsia="Calibri" w:hAnsiTheme="minorHAnsi" w:cstheme="minorHAnsi"/>
                <w:spacing w:val="-1"/>
                <w:sz w:val="24"/>
                <w:szCs w:val="24"/>
              </w:rPr>
              <w:t>n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e</w:t>
            </w:r>
            <w:r w:rsidR="005A29F0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="007E1B2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Number 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6243F2A8" w14:textId="77777777" w:rsidR="00F87642" w:rsidRPr="00CB1A7E" w:rsidRDefault="00F87642" w:rsidP="009B629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29F0" w:rsidRPr="00CB1A7E" w14:paraId="2D84CAF5" w14:textId="77777777" w:rsidTr="00D832B1">
        <w:trPr>
          <w:trHeight w:val="397"/>
        </w:trPr>
        <w:tc>
          <w:tcPr>
            <w:tcW w:w="325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0B93A93" w14:textId="542AA3E3" w:rsidR="005A29F0" w:rsidRPr="00CB1A7E" w:rsidRDefault="005A29F0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Organizational E-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mail 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5984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0D090155" w14:textId="77777777" w:rsidR="005A29F0" w:rsidRPr="00CB1A7E" w:rsidRDefault="005A29F0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F87642" w:rsidRPr="00CB1A7E" w14:paraId="0994E39F" w14:textId="77777777" w:rsidTr="00D832B1">
        <w:trPr>
          <w:trHeight w:val="397"/>
        </w:trPr>
        <w:tc>
          <w:tcPr>
            <w:tcW w:w="325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348D4EDB" w14:textId="1F7F0502" w:rsidR="00F87642" w:rsidRPr="00CB1A7E" w:rsidRDefault="005A29F0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Organizational </w:t>
            </w:r>
            <w:r w:rsidR="009B629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W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eb </w:t>
            </w:r>
            <w:r w:rsidR="009B629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A</w:t>
            </w: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ddress 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5984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2C17012D" w14:textId="77777777" w:rsidR="00F87642" w:rsidRPr="00CB1A7E" w:rsidRDefault="00F87642" w:rsidP="009B629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629E" w:rsidRPr="00CB1A7E" w14:paraId="74D84784" w14:textId="77777777" w:rsidTr="00B47EE8">
        <w:trPr>
          <w:trHeight w:val="2658"/>
        </w:trPr>
        <w:tc>
          <w:tcPr>
            <w:tcW w:w="325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</w:tcPr>
          <w:p w14:paraId="4FB19ADC" w14:textId="77777777" w:rsidR="00B47EE8" w:rsidRPr="00B47EE8" w:rsidRDefault="00B47EE8" w:rsidP="00B47EE8">
            <w:pPr>
              <w:ind w:left="95"/>
              <w:rPr>
                <w:rFonts w:asciiTheme="minorHAnsi" w:eastAsia="Calibri" w:hAnsiTheme="minorHAnsi" w:cstheme="minorHAnsi"/>
                <w:sz w:val="10"/>
                <w:szCs w:val="10"/>
              </w:rPr>
            </w:pPr>
          </w:p>
          <w:p w14:paraId="35E942A9" w14:textId="78903797" w:rsidR="009B629E" w:rsidRPr="00CB1A7E" w:rsidRDefault="009B629E" w:rsidP="00B47EE8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Description of the work to be done during internship and the reason for choosing this company. </w:t>
            </w:r>
            <w:r w:rsidR="00CB1A7E" w:rsidRPr="00CB1A7E">
              <w:rPr>
                <w:rFonts w:asciiTheme="minorHAnsi" w:eastAsia="Calibri" w:hAnsiTheme="minorHAnsi" w:cstheme="minorHAnsi"/>
                <w:sz w:val="24"/>
                <w:szCs w:val="24"/>
              </w:rPr>
              <w:t>*</w:t>
            </w:r>
          </w:p>
          <w:p w14:paraId="32A359EF" w14:textId="77777777" w:rsidR="009B629E" w:rsidRPr="00CB1A7E" w:rsidRDefault="009B629E" w:rsidP="00B47EE8">
            <w:pPr>
              <w:spacing w:line="140" w:lineRule="exact"/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984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3FBDF121" w14:textId="77777777" w:rsidR="009B629E" w:rsidRPr="00CB1A7E" w:rsidRDefault="009B629E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</w:tbl>
    <w:p w14:paraId="0EB16B4A" w14:textId="741ED235" w:rsidR="007E1B2A" w:rsidRDefault="007E1B2A"/>
    <w:p w14:paraId="64C23453" w14:textId="77777777" w:rsidR="00D832B1" w:rsidRDefault="00D832B1" w:rsidP="00D832B1">
      <w:pPr>
        <w:spacing w:line="276" w:lineRule="auto"/>
        <w:ind w:firstLine="567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5D731EAF" w14:textId="52C182C2" w:rsidR="007E1B2A" w:rsidRPr="007E1B2A" w:rsidRDefault="007E1B2A" w:rsidP="00D832B1">
      <w:pPr>
        <w:spacing w:line="276" w:lineRule="auto"/>
        <w:ind w:firstLine="567"/>
        <w:rPr>
          <w:b/>
          <w:bCs/>
        </w:rPr>
      </w:pPr>
      <w:r w:rsidRPr="007E1B2A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Internship Supervisor </w:t>
      </w:r>
      <w:r w:rsidR="00B47EE8">
        <w:rPr>
          <w:rFonts w:asciiTheme="minorHAnsi" w:eastAsia="Calibri" w:hAnsiTheme="minorHAnsi" w:cstheme="minorHAnsi"/>
          <w:b/>
          <w:bCs/>
          <w:sz w:val="24"/>
          <w:szCs w:val="24"/>
        </w:rPr>
        <w:t>of</w:t>
      </w:r>
      <w:r w:rsidRPr="007E1B2A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the Company</w:t>
      </w:r>
    </w:p>
    <w:tbl>
      <w:tblPr>
        <w:tblW w:w="0" w:type="auto"/>
        <w:tblInd w:w="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6410"/>
      </w:tblGrid>
      <w:tr w:rsidR="007E1B2A" w:rsidRPr="00CB1A7E" w14:paraId="0D4FB2F4" w14:textId="77777777" w:rsidTr="00D832B1">
        <w:trPr>
          <w:trHeight w:val="397"/>
        </w:trPr>
        <w:tc>
          <w:tcPr>
            <w:tcW w:w="283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4C5865CF" w14:textId="23D3D600" w:rsidR="007E1B2A" w:rsidRPr="00CB1A7E" w:rsidRDefault="007E1B2A" w:rsidP="00CB1A7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Name *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7646985A" w14:textId="77777777" w:rsidR="007E1B2A" w:rsidRPr="00CB1A7E" w:rsidRDefault="007E1B2A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7E1B2A" w:rsidRPr="00CB1A7E" w14:paraId="5144B27F" w14:textId="77777777" w:rsidTr="00D832B1">
        <w:trPr>
          <w:trHeight w:val="397"/>
        </w:trPr>
        <w:tc>
          <w:tcPr>
            <w:tcW w:w="283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2EB8DEBA" w14:textId="045107F5" w:rsidR="007E1B2A" w:rsidRDefault="007E1B2A" w:rsidP="00CB1A7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Surname *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05455E70" w14:textId="77777777" w:rsidR="007E1B2A" w:rsidRPr="00CB1A7E" w:rsidRDefault="007E1B2A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7E1B2A" w:rsidRPr="00CB1A7E" w14:paraId="0A9DE792" w14:textId="77777777" w:rsidTr="00D832B1">
        <w:trPr>
          <w:trHeight w:val="397"/>
        </w:trPr>
        <w:tc>
          <w:tcPr>
            <w:tcW w:w="283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ACF829F" w14:textId="4833E57F" w:rsidR="007E1B2A" w:rsidRDefault="007E1B2A" w:rsidP="00CB1A7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E-mail *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05D2FF6F" w14:textId="77777777" w:rsidR="007E1B2A" w:rsidRPr="00CB1A7E" w:rsidRDefault="007E1B2A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E928AC" w:rsidRPr="00CB1A7E" w14:paraId="7CD457A0" w14:textId="77777777" w:rsidTr="00D832B1">
        <w:trPr>
          <w:trHeight w:val="397"/>
        </w:trPr>
        <w:tc>
          <w:tcPr>
            <w:tcW w:w="283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C5CD6A7" w14:textId="348042DE" w:rsidR="00E928AC" w:rsidRDefault="00E928AC" w:rsidP="00CB1A7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Position in the Company *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60A3893A" w14:textId="77777777" w:rsidR="00E928AC" w:rsidRPr="00CB1A7E" w:rsidRDefault="00E928AC" w:rsidP="009B629E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</w:tbl>
    <w:p w14:paraId="2FECF270" w14:textId="77777777" w:rsidR="00F87642" w:rsidRPr="00CB1A7E" w:rsidRDefault="00F87642">
      <w:pPr>
        <w:spacing w:before="9" w:line="260" w:lineRule="exact"/>
        <w:rPr>
          <w:rFonts w:asciiTheme="minorHAnsi" w:hAnsiTheme="minorHAnsi" w:cstheme="minorHAnsi"/>
          <w:sz w:val="24"/>
          <w:szCs w:val="24"/>
        </w:rPr>
      </w:pPr>
    </w:p>
    <w:p w14:paraId="773EE3F7" w14:textId="77777777" w:rsidR="00F87642" w:rsidRPr="00CB1A7E" w:rsidRDefault="00F87642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2BC6C52" w14:textId="77777777" w:rsidR="00F87642" w:rsidRPr="00CB1A7E" w:rsidRDefault="00F87642">
      <w:pPr>
        <w:spacing w:before="10" w:line="260" w:lineRule="exact"/>
        <w:rPr>
          <w:rFonts w:asciiTheme="minorHAnsi" w:hAnsiTheme="minorHAnsi" w:cstheme="minorHAnsi"/>
          <w:sz w:val="24"/>
          <w:szCs w:val="24"/>
        </w:rPr>
      </w:pPr>
    </w:p>
    <w:p w14:paraId="7A6A54D3" w14:textId="77777777" w:rsidR="000734E2" w:rsidRPr="00CB1A7E" w:rsidRDefault="000734E2">
      <w:pPr>
        <w:rPr>
          <w:rFonts w:asciiTheme="minorHAnsi" w:hAnsiTheme="minorHAnsi" w:cstheme="minorHAnsi"/>
          <w:sz w:val="24"/>
          <w:szCs w:val="24"/>
        </w:rPr>
      </w:pPr>
    </w:p>
    <w:sectPr w:rsidR="000734E2" w:rsidRPr="00CB1A7E">
      <w:type w:val="continuous"/>
      <w:pgSz w:w="11920" w:h="16840"/>
      <w:pgMar w:top="780" w:right="12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A9F"/>
    <w:multiLevelType w:val="multilevel"/>
    <w:tmpl w:val="9AE831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136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642"/>
    <w:rsid w:val="000734E2"/>
    <w:rsid w:val="005A29F0"/>
    <w:rsid w:val="00735855"/>
    <w:rsid w:val="007E1B2A"/>
    <w:rsid w:val="008C13A8"/>
    <w:rsid w:val="009B629E"/>
    <w:rsid w:val="00B47EE8"/>
    <w:rsid w:val="00CB1A7E"/>
    <w:rsid w:val="00D832B1"/>
    <w:rsid w:val="00E928AC"/>
    <w:rsid w:val="00F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17AE"/>
  <w15:docId w15:val="{8AE02860-636D-45A9-B161-787CD09C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 Bayramoglu</dc:creator>
  <cp:lastModifiedBy>Husnu Bayramoglu</cp:lastModifiedBy>
  <cp:revision>7</cp:revision>
  <dcterms:created xsi:type="dcterms:W3CDTF">2023-03-14T06:30:00Z</dcterms:created>
  <dcterms:modified xsi:type="dcterms:W3CDTF">2023-03-15T19:43:00Z</dcterms:modified>
</cp:coreProperties>
</file>